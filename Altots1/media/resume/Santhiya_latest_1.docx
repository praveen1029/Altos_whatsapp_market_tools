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3F91F3" w14:textId="77777777" w:rsidR="0018146F" w:rsidRPr="007C0C71" w:rsidRDefault="0018146F" w:rsidP="0018146F">
      <w:pPr>
        <w:rPr>
          <w:rFonts w:ascii="Palatino Linotype" w:hAnsi="Palatino Linotype"/>
          <w:b/>
          <w:shadow/>
          <w:sz w:val="28"/>
          <w:szCs w:val="28"/>
        </w:rPr>
      </w:pPr>
    </w:p>
    <w:p w14:paraId="31CEF923" w14:textId="2C856018" w:rsidR="002C3933" w:rsidRPr="007C0C71" w:rsidRDefault="00E779DB" w:rsidP="00455FB5">
      <w:pPr>
        <w:jc w:val="both"/>
        <w:rPr>
          <w:rFonts w:ascii="Palatino Linotype" w:hAnsi="Palatino Linotype"/>
          <w:b/>
          <w:shadow/>
          <w:sz w:val="28"/>
          <w:szCs w:val="28"/>
        </w:rPr>
      </w:pPr>
      <w:r>
        <w:rPr>
          <w:rFonts w:ascii="Palatino Linotype" w:hAnsi="Palatino Linotype"/>
          <w:b/>
          <w:shadow/>
          <w:sz w:val="28"/>
          <w:szCs w:val="28"/>
        </w:rPr>
        <w:t>Santhiya B</w:t>
      </w:r>
    </w:p>
    <w:p w14:paraId="6C386FBB" w14:textId="04500140" w:rsidR="002C3933" w:rsidRPr="007C0C71" w:rsidRDefault="008704DD" w:rsidP="00455FB5">
      <w:pPr>
        <w:jc w:val="both"/>
        <w:rPr>
          <w:rFonts w:ascii="Palatino Linotype" w:hAnsi="Palatino Linotype"/>
          <w:b/>
          <w:sz w:val="20"/>
          <w:szCs w:val="20"/>
        </w:rPr>
      </w:pPr>
      <w:r w:rsidRPr="007C0C71">
        <w:rPr>
          <w:rFonts w:ascii="Palatino Linotype" w:hAnsi="Palatino Linotype"/>
          <w:b/>
          <w:sz w:val="20"/>
          <w:szCs w:val="20"/>
        </w:rPr>
        <w:t>Email:</w:t>
      </w:r>
      <w:r w:rsidR="00567AD7">
        <w:rPr>
          <w:rFonts w:ascii="Palatino Linotype" w:hAnsi="Palatino Linotype"/>
          <w:b/>
          <w:sz w:val="20"/>
          <w:szCs w:val="20"/>
        </w:rPr>
        <w:t xml:space="preserve"> </w:t>
      </w:r>
      <w:hyperlink r:id="rId5" w:history="1">
        <w:r w:rsidR="00567AD7" w:rsidRPr="00982AC7">
          <w:rPr>
            <w:rStyle w:val="Hyperlink"/>
            <w:rFonts w:ascii="Palatino Linotype" w:hAnsi="Palatino Linotype"/>
          </w:rPr>
          <w:t>santhiya958@gmail.com</w:t>
        </w:r>
      </w:hyperlink>
    </w:p>
    <w:p w14:paraId="0036E6E3" w14:textId="40B84E6F" w:rsidR="002C3933" w:rsidRPr="007C0C71" w:rsidRDefault="008704DD" w:rsidP="00455FB5">
      <w:pPr>
        <w:jc w:val="both"/>
        <w:rPr>
          <w:rFonts w:ascii="Palatino Linotype" w:hAnsi="Palatino Linotype"/>
          <w:b/>
          <w:sz w:val="20"/>
          <w:szCs w:val="20"/>
        </w:rPr>
      </w:pPr>
      <w:r w:rsidRPr="007C0C71">
        <w:rPr>
          <w:rFonts w:ascii="Palatino Linotype" w:hAnsi="Palatino Linotype"/>
          <w:b/>
          <w:sz w:val="20"/>
          <w:szCs w:val="20"/>
        </w:rPr>
        <w:t xml:space="preserve">Mobile: +91 </w:t>
      </w:r>
      <w:r w:rsidR="00E779DB">
        <w:rPr>
          <w:rFonts w:ascii="Palatino Linotype" w:hAnsi="Palatino Linotype"/>
          <w:b/>
          <w:sz w:val="20"/>
          <w:szCs w:val="20"/>
        </w:rPr>
        <w:t>9443548798</w:t>
      </w:r>
    </w:p>
    <w:p w14:paraId="55443EAC" w14:textId="77777777" w:rsidR="002C3933" w:rsidRPr="007C0C71" w:rsidRDefault="00455FB5" w:rsidP="00455FB5">
      <w:pPr>
        <w:jc w:val="both"/>
        <w:rPr>
          <w:rFonts w:ascii="Palatino Linotype" w:hAnsi="Palatino Linotype"/>
          <w:b/>
          <w:sz w:val="20"/>
          <w:szCs w:val="20"/>
        </w:rPr>
      </w:pPr>
      <w:r w:rsidRPr="007C0C71">
        <w:rPr>
          <w:rFonts w:ascii="Palatino Linotype" w:hAnsi="Palatino Linotype"/>
          <w:noProof/>
          <w:sz w:val="20"/>
          <w:szCs w:val="20"/>
          <w:lang w:eastAsia="en-US" w:bidi="ta-IN"/>
        </w:rPr>
        <w:drawing>
          <wp:inline distT="0" distB="0" distL="0" distR="0" wp14:anchorId="25301606" wp14:editId="40C99D33">
            <wp:extent cx="7315200" cy="47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7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4EC67" w14:textId="77777777" w:rsidR="00E9307F" w:rsidRDefault="00E9307F" w:rsidP="001777F1">
      <w:pPr>
        <w:spacing w:line="276" w:lineRule="auto"/>
        <w:jc w:val="both"/>
        <w:rPr>
          <w:rFonts w:ascii="Palatino Linotype" w:hAnsi="Palatino Linotype" w:cs="Helvetica"/>
          <w:b/>
          <w:bCs/>
          <w:color w:val="000000"/>
        </w:rPr>
      </w:pPr>
    </w:p>
    <w:p w14:paraId="461C1690" w14:textId="7994C4F5" w:rsidR="001777F1" w:rsidRDefault="001777F1" w:rsidP="001777F1">
      <w:pPr>
        <w:spacing w:line="276" w:lineRule="auto"/>
        <w:jc w:val="both"/>
        <w:rPr>
          <w:rFonts w:ascii="Palatino Linotype" w:hAnsi="Palatino Linotype" w:cs="Helvetica"/>
          <w:b/>
          <w:bCs/>
          <w:color w:val="000000"/>
        </w:rPr>
      </w:pPr>
      <w:r>
        <w:rPr>
          <w:rFonts w:ascii="Palatino Linotype" w:hAnsi="Palatino Linotype" w:cs="Helvetica"/>
          <w:b/>
          <w:bCs/>
          <w:color w:val="000000"/>
        </w:rPr>
        <w:t>Objective: -</w:t>
      </w:r>
    </w:p>
    <w:p w14:paraId="0B0764D0" w14:textId="77777777" w:rsidR="00665BEC" w:rsidRPr="00E779DB" w:rsidRDefault="00665BEC" w:rsidP="00455FB5">
      <w:pPr>
        <w:pStyle w:val="NormalWeb"/>
        <w:spacing w:before="0" w:after="0"/>
        <w:jc w:val="both"/>
        <w:rPr>
          <w:rFonts w:ascii="Palatino Linotype" w:hAnsi="Palatino Linotype"/>
          <w:b/>
          <w:shadow/>
          <w:sz w:val="22"/>
          <w:szCs w:val="22"/>
        </w:rPr>
      </w:pPr>
    </w:p>
    <w:p w14:paraId="033080ED" w14:textId="77777777" w:rsidR="008B13A6" w:rsidRPr="00E779DB" w:rsidRDefault="008B13A6" w:rsidP="001777F1">
      <w:pPr>
        <w:spacing w:line="10" w:lineRule="atLeast"/>
        <w:ind w:firstLine="720"/>
        <w:jc w:val="both"/>
        <w:rPr>
          <w:rFonts w:ascii="Palatino Linotype" w:hAnsi="Palatino Linotype"/>
          <w:sz w:val="22"/>
          <w:szCs w:val="22"/>
        </w:rPr>
      </w:pPr>
      <w:r w:rsidRPr="00E779DB">
        <w:rPr>
          <w:rFonts w:ascii="Palatino Linotype" w:hAnsi="Palatino Linotype"/>
          <w:sz w:val="22"/>
          <w:szCs w:val="22"/>
        </w:rPr>
        <w:t>To be Associated with your progressive organization with a dynamic work sphere in order to extract my inherent skills as a professional, to further the organizations objectives and also attain my career targets in the progress.</w:t>
      </w:r>
    </w:p>
    <w:p w14:paraId="35B32FAB" w14:textId="73C261D8" w:rsidR="00C57AAF" w:rsidRDefault="00C57AAF" w:rsidP="00EB1027">
      <w:pPr>
        <w:pStyle w:val="Achievement"/>
        <w:spacing w:after="0" w:line="240" w:lineRule="auto"/>
        <w:ind w:right="-630" w:firstLine="475"/>
        <w:jc w:val="left"/>
        <w:rPr>
          <w:rFonts w:ascii="Palatino Linotype" w:hAnsi="Palatino Linotype"/>
          <w:color w:val="000000"/>
          <w:shd w:val="clear" w:color="auto" w:fill="FFFFFF"/>
        </w:rPr>
      </w:pPr>
    </w:p>
    <w:p w14:paraId="36387E20" w14:textId="77777777" w:rsidR="007A4551" w:rsidRPr="007C0C71" w:rsidRDefault="007A4551" w:rsidP="00C57AAF">
      <w:pPr>
        <w:pStyle w:val="Achievement"/>
        <w:spacing w:after="0" w:line="240" w:lineRule="auto"/>
        <w:ind w:right="-630"/>
        <w:jc w:val="left"/>
        <w:rPr>
          <w:rFonts w:ascii="Palatino Linotype" w:eastAsia="Times New Roman" w:hAnsi="Palatino Linotype"/>
          <w:spacing w:val="0"/>
        </w:rPr>
      </w:pPr>
      <w:r w:rsidRPr="007C0C71">
        <w:rPr>
          <w:rFonts w:ascii="Palatino Linotype" w:eastAsia="Times New Roman" w:hAnsi="Palatino Linotype"/>
          <w:noProof/>
          <w:spacing w:val="0"/>
          <w:lang w:eastAsia="en-US" w:bidi="ta-IN"/>
        </w:rPr>
        <w:drawing>
          <wp:inline distT="0" distB="0" distL="0" distR="0" wp14:anchorId="11A09023" wp14:editId="57C643B0">
            <wp:extent cx="8007447" cy="65174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4576" cy="7141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76C5C" w14:textId="77777777" w:rsidR="00E9307F" w:rsidRDefault="00E9307F" w:rsidP="001777F1">
      <w:pPr>
        <w:spacing w:line="276" w:lineRule="auto"/>
        <w:jc w:val="both"/>
        <w:rPr>
          <w:rFonts w:ascii="Palatino Linotype" w:hAnsi="Palatino Linotype" w:cs="Helvetica"/>
          <w:b/>
          <w:bCs/>
          <w:color w:val="000000"/>
        </w:rPr>
      </w:pPr>
    </w:p>
    <w:p w14:paraId="7ADE31EB" w14:textId="304A4861" w:rsidR="001777F1" w:rsidRDefault="001777F1" w:rsidP="001777F1">
      <w:pPr>
        <w:spacing w:line="276" w:lineRule="auto"/>
        <w:jc w:val="both"/>
        <w:rPr>
          <w:rFonts w:ascii="Palatino Linotype" w:hAnsi="Palatino Linotype" w:cs="Helvetica"/>
          <w:b/>
          <w:bCs/>
          <w:color w:val="000000"/>
        </w:rPr>
      </w:pPr>
      <w:r>
        <w:rPr>
          <w:rFonts w:ascii="Palatino Linotype" w:hAnsi="Palatino Linotype" w:cs="Helvetica"/>
          <w:b/>
          <w:bCs/>
          <w:color w:val="000000"/>
        </w:rPr>
        <w:t>Educational Qualifications: -</w:t>
      </w:r>
    </w:p>
    <w:p w14:paraId="7BA20DAF" w14:textId="7AB2F9D9" w:rsidR="002C3933" w:rsidRDefault="002C3933" w:rsidP="00455FB5">
      <w:pPr>
        <w:spacing w:line="360" w:lineRule="auto"/>
        <w:jc w:val="both"/>
        <w:rPr>
          <w:rFonts w:ascii="Palatino Linotype" w:hAnsi="Palatino Linotype"/>
          <w:b/>
          <w:shadow/>
          <w:sz w:val="22"/>
          <w:szCs w:val="22"/>
        </w:rPr>
      </w:pPr>
    </w:p>
    <w:tbl>
      <w:tblPr>
        <w:tblW w:w="104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7"/>
        <w:gridCol w:w="3205"/>
        <w:gridCol w:w="1843"/>
        <w:gridCol w:w="1559"/>
        <w:gridCol w:w="1821"/>
      </w:tblGrid>
      <w:tr w:rsidR="008B13A6" w:rsidRPr="008B13A6" w14:paraId="1500E961" w14:textId="77777777" w:rsidTr="001777F1">
        <w:trPr>
          <w:trHeight w:val="953"/>
          <w:jc w:val="center"/>
        </w:trPr>
        <w:tc>
          <w:tcPr>
            <w:tcW w:w="1997" w:type="dxa"/>
          </w:tcPr>
          <w:p w14:paraId="5F594D12" w14:textId="77777777" w:rsidR="008B13A6" w:rsidRPr="008B13A6" w:rsidRDefault="008B13A6" w:rsidP="00011FAB">
            <w:pPr>
              <w:spacing w:line="10" w:lineRule="atLeast"/>
              <w:rPr>
                <w:rFonts w:ascii="Palatino Linotype" w:hAnsi="Palatino Linotype"/>
                <w:b/>
                <w:sz w:val="22"/>
                <w:szCs w:val="22"/>
              </w:rPr>
            </w:pPr>
          </w:p>
          <w:p w14:paraId="7FEE9EC6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  <w:r w:rsidRPr="008B13A6">
              <w:rPr>
                <w:rFonts w:ascii="Palatino Linotype" w:hAnsi="Palatino Linotype"/>
                <w:b/>
                <w:sz w:val="22"/>
                <w:szCs w:val="22"/>
              </w:rPr>
              <w:t>Qualification</w:t>
            </w:r>
          </w:p>
          <w:p w14:paraId="004E2013" w14:textId="77777777" w:rsidR="008B13A6" w:rsidRPr="008B13A6" w:rsidRDefault="008B13A6" w:rsidP="00011FAB">
            <w:pPr>
              <w:spacing w:line="10" w:lineRule="atLeast"/>
              <w:rPr>
                <w:rFonts w:ascii="Palatino Linotype" w:hAnsi="Palatino Linotype"/>
                <w:b/>
                <w:sz w:val="22"/>
                <w:szCs w:val="22"/>
              </w:rPr>
            </w:pPr>
          </w:p>
        </w:tc>
        <w:tc>
          <w:tcPr>
            <w:tcW w:w="3205" w:type="dxa"/>
          </w:tcPr>
          <w:p w14:paraId="50311C0B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</w:p>
          <w:p w14:paraId="070DB31C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  <w:r w:rsidRPr="008B13A6">
              <w:rPr>
                <w:rFonts w:ascii="Palatino Linotype" w:hAnsi="Palatino Linotype"/>
                <w:b/>
                <w:sz w:val="22"/>
                <w:szCs w:val="22"/>
              </w:rPr>
              <w:t>Institution</w:t>
            </w:r>
          </w:p>
        </w:tc>
        <w:tc>
          <w:tcPr>
            <w:tcW w:w="1843" w:type="dxa"/>
          </w:tcPr>
          <w:p w14:paraId="339CE442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</w:p>
          <w:p w14:paraId="24ED7C77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  <w:r w:rsidRPr="008B13A6">
              <w:rPr>
                <w:rFonts w:ascii="Palatino Linotype" w:hAnsi="Palatino Linotype"/>
                <w:b/>
                <w:sz w:val="22"/>
                <w:szCs w:val="22"/>
              </w:rPr>
              <w:t>Board/</w:t>
            </w:r>
          </w:p>
          <w:p w14:paraId="45CC9575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  <w:r w:rsidRPr="008B13A6">
              <w:rPr>
                <w:rFonts w:ascii="Palatino Linotype" w:hAnsi="Palatino Linotype"/>
                <w:b/>
                <w:sz w:val="22"/>
                <w:szCs w:val="22"/>
              </w:rPr>
              <w:t>University</w:t>
            </w:r>
          </w:p>
        </w:tc>
        <w:tc>
          <w:tcPr>
            <w:tcW w:w="1559" w:type="dxa"/>
          </w:tcPr>
          <w:p w14:paraId="548E7422" w14:textId="77777777" w:rsidR="008B13A6" w:rsidRPr="008B13A6" w:rsidRDefault="008B13A6" w:rsidP="00011FAB">
            <w:pPr>
              <w:pStyle w:val="Heading1"/>
              <w:spacing w:line="10" w:lineRule="atLeast"/>
              <w:rPr>
                <w:rFonts w:ascii="Palatino Linotype" w:hAnsi="Palatino Linotype"/>
                <w:sz w:val="22"/>
                <w:szCs w:val="22"/>
              </w:rPr>
            </w:pPr>
          </w:p>
          <w:p w14:paraId="780A12E4" w14:textId="29D2D6CF" w:rsidR="008B13A6" w:rsidRPr="00567AD7" w:rsidRDefault="008B13A6" w:rsidP="00567AD7">
            <w:pPr>
              <w:pStyle w:val="Heading1"/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  <w:u w:val="none"/>
              </w:rPr>
            </w:pPr>
            <w:r w:rsidRPr="00567AD7">
              <w:rPr>
                <w:rFonts w:ascii="Palatino Linotype" w:hAnsi="Palatino Linotype"/>
                <w:sz w:val="22"/>
                <w:szCs w:val="22"/>
                <w:u w:val="none"/>
              </w:rPr>
              <w:t xml:space="preserve">Year </w:t>
            </w:r>
            <w:r w:rsidR="00E779DB" w:rsidRPr="00567AD7">
              <w:rPr>
                <w:rFonts w:ascii="Palatino Linotype" w:hAnsi="Palatino Linotype"/>
                <w:sz w:val="22"/>
                <w:szCs w:val="22"/>
                <w:u w:val="none"/>
              </w:rPr>
              <w:t>of pass</w:t>
            </w:r>
          </w:p>
        </w:tc>
        <w:tc>
          <w:tcPr>
            <w:tcW w:w="1821" w:type="dxa"/>
          </w:tcPr>
          <w:p w14:paraId="3583AD2A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</w:p>
          <w:p w14:paraId="1796F34F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  <w:r w:rsidRPr="008B13A6">
              <w:rPr>
                <w:rFonts w:ascii="Palatino Linotype" w:hAnsi="Palatino Linotype"/>
                <w:b/>
                <w:sz w:val="22"/>
                <w:szCs w:val="22"/>
              </w:rPr>
              <w:t>Percentage</w:t>
            </w:r>
          </w:p>
        </w:tc>
      </w:tr>
      <w:tr w:rsidR="008B13A6" w:rsidRPr="008B13A6" w14:paraId="76A1B636" w14:textId="77777777" w:rsidTr="001777F1">
        <w:trPr>
          <w:trHeight w:val="1073"/>
          <w:jc w:val="center"/>
        </w:trPr>
        <w:tc>
          <w:tcPr>
            <w:tcW w:w="1997" w:type="dxa"/>
          </w:tcPr>
          <w:p w14:paraId="207D0E83" w14:textId="77777777" w:rsidR="00E410E0" w:rsidRDefault="00E410E0" w:rsidP="001777F1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02519CE5" w14:textId="22BF506C" w:rsidR="008B13A6" w:rsidRPr="008B13A6" w:rsidRDefault="008B13A6" w:rsidP="001777F1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B13A6">
              <w:rPr>
                <w:rFonts w:ascii="Palatino Linotype" w:hAnsi="Palatino Linotype"/>
                <w:sz w:val="22"/>
                <w:szCs w:val="22"/>
              </w:rPr>
              <w:t>B.E(ECE)</w:t>
            </w:r>
          </w:p>
          <w:p w14:paraId="0FFCAAFA" w14:textId="77777777" w:rsidR="008B13A6" w:rsidRPr="008B13A6" w:rsidRDefault="008B13A6" w:rsidP="001777F1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3205" w:type="dxa"/>
          </w:tcPr>
          <w:p w14:paraId="6B37EB9F" w14:textId="77777777" w:rsidR="008B13A6" w:rsidRPr="008B13A6" w:rsidRDefault="008B13A6" w:rsidP="00011FAB">
            <w:pPr>
              <w:spacing w:line="10" w:lineRule="atLeast"/>
              <w:rPr>
                <w:rFonts w:ascii="Palatino Linotype" w:hAnsi="Palatino Linotype"/>
                <w:sz w:val="22"/>
                <w:szCs w:val="22"/>
              </w:rPr>
            </w:pPr>
          </w:p>
          <w:p w14:paraId="5B572972" w14:textId="77777777" w:rsidR="008B13A6" w:rsidRPr="008B13A6" w:rsidRDefault="008B13A6" w:rsidP="00011FAB">
            <w:pPr>
              <w:spacing w:line="10" w:lineRule="atLeast"/>
              <w:rPr>
                <w:rFonts w:ascii="Palatino Linotype" w:hAnsi="Palatino Linotype"/>
                <w:sz w:val="22"/>
                <w:szCs w:val="22"/>
              </w:rPr>
            </w:pPr>
            <w:r w:rsidRPr="008B13A6">
              <w:rPr>
                <w:rFonts w:ascii="Palatino Linotype" w:hAnsi="Palatino Linotype"/>
                <w:sz w:val="22"/>
                <w:szCs w:val="22"/>
              </w:rPr>
              <w:t xml:space="preserve">Shree Venkateshwara Hi-Tech Engineering College, </w:t>
            </w:r>
          </w:p>
          <w:p w14:paraId="39DDEFD4" w14:textId="2D9F456B" w:rsidR="008B13A6" w:rsidRPr="008B13A6" w:rsidRDefault="008B13A6" w:rsidP="00011FAB">
            <w:pPr>
              <w:spacing w:line="10" w:lineRule="atLeast"/>
              <w:rPr>
                <w:rFonts w:ascii="Palatino Linotype" w:hAnsi="Palatino Linotype"/>
                <w:sz w:val="22"/>
                <w:szCs w:val="22"/>
              </w:rPr>
            </w:pPr>
            <w:r w:rsidRPr="008B13A6">
              <w:rPr>
                <w:rFonts w:ascii="Palatino Linotype" w:hAnsi="Palatino Linotype"/>
                <w:sz w:val="22"/>
                <w:szCs w:val="22"/>
              </w:rPr>
              <w:t>Othakuthirai.</w:t>
            </w:r>
            <w:r w:rsidR="00567AD7">
              <w:rPr>
                <w:rFonts w:ascii="Palatino Linotype" w:hAnsi="Palatino Linotype"/>
                <w:sz w:val="22"/>
                <w:szCs w:val="22"/>
              </w:rPr>
              <w:t>Gobi.</w:t>
            </w:r>
          </w:p>
          <w:p w14:paraId="124663B2" w14:textId="77777777" w:rsidR="008B13A6" w:rsidRPr="008B13A6" w:rsidRDefault="008B13A6" w:rsidP="00011FAB">
            <w:pPr>
              <w:spacing w:line="10" w:lineRule="atLeast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43" w:type="dxa"/>
          </w:tcPr>
          <w:p w14:paraId="316B68AD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B13A6">
              <w:rPr>
                <w:rFonts w:ascii="Palatino Linotype" w:hAnsi="Palatino Linotype"/>
                <w:sz w:val="22"/>
                <w:szCs w:val="22"/>
              </w:rPr>
              <w:t xml:space="preserve">  </w:t>
            </w:r>
          </w:p>
          <w:p w14:paraId="009B737E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B13A6">
              <w:rPr>
                <w:rFonts w:ascii="Palatino Linotype" w:hAnsi="Palatino Linotype"/>
                <w:sz w:val="22"/>
                <w:szCs w:val="22"/>
              </w:rPr>
              <w:t xml:space="preserve">Anna </w:t>
            </w:r>
          </w:p>
          <w:p w14:paraId="66AA568D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B13A6">
              <w:rPr>
                <w:rFonts w:ascii="Palatino Linotype" w:hAnsi="Palatino Linotype"/>
                <w:sz w:val="22"/>
                <w:szCs w:val="22"/>
              </w:rPr>
              <w:t>University</w:t>
            </w:r>
          </w:p>
        </w:tc>
        <w:tc>
          <w:tcPr>
            <w:tcW w:w="1559" w:type="dxa"/>
          </w:tcPr>
          <w:p w14:paraId="2FC75EC1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0E8AD6E7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B13A6">
              <w:rPr>
                <w:rFonts w:ascii="Palatino Linotype" w:hAnsi="Palatino Linotype"/>
                <w:sz w:val="22"/>
                <w:szCs w:val="22"/>
              </w:rPr>
              <w:t>2015</w:t>
            </w:r>
          </w:p>
        </w:tc>
        <w:tc>
          <w:tcPr>
            <w:tcW w:w="1821" w:type="dxa"/>
          </w:tcPr>
          <w:p w14:paraId="7F6305A6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14DCB82E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B13A6">
              <w:rPr>
                <w:rFonts w:ascii="Palatino Linotype" w:hAnsi="Palatino Linotype"/>
                <w:sz w:val="22"/>
                <w:szCs w:val="22"/>
              </w:rPr>
              <w:t>84.30%</w:t>
            </w:r>
          </w:p>
          <w:p w14:paraId="72926E63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8B13A6" w:rsidRPr="008B13A6" w14:paraId="45EAA31E" w14:textId="77777777" w:rsidTr="001777F1">
        <w:trPr>
          <w:trHeight w:val="1250"/>
          <w:jc w:val="center"/>
        </w:trPr>
        <w:tc>
          <w:tcPr>
            <w:tcW w:w="1997" w:type="dxa"/>
          </w:tcPr>
          <w:p w14:paraId="0AF4F136" w14:textId="77777777" w:rsidR="00E410E0" w:rsidRDefault="00E410E0" w:rsidP="00E410E0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631D277C" w14:textId="78A271CE" w:rsidR="008B13A6" w:rsidRPr="008B13A6" w:rsidRDefault="008B13A6" w:rsidP="00E410E0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B13A6">
              <w:rPr>
                <w:rFonts w:ascii="Palatino Linotype" w:hAnsi="Palatino Linotype"/>
                <w:sz w:val="22"/>
                <w:szCs w:val="22"/>
              </w:rPr>
              <w:t>HSC</w:t>
            </w:r>
          </w:p>
        </w:tc>
        <w:tc>
          <w:tcPr>
            <w:tcW w:w="3205" w:type="dxa"/>
          </w:tcPr>
          <w:p w14:paraId="7080B8AE" w14:textId="77777777" w:rsidR="008B13A6" w:rsidRPr="008B13A6" w:rsidRDefault="008B13A6" w:rsidP="00011FAB">
            <w:pPr>
              <w:spacing w:line="10" w:lineRule="atLeast"/>
              <w:rPr>
                <w:rFonts w:ascii="Palatino Linotype" w:hAnsi="Palatino Linotype"/>
                <w:sz w:val="22"/>
                <w:szCs w:val="22"/>
              </w:rPr>
            </w:pPr>
          </w:p>
          <w:p w14:paraId="1539D5FD" w14:textId="77777777" w:rsidR="008B13A6" w:rsidRPr="008B13A6" w:rsidRDefault="008B13A6" w:rsidP="00011FAB">
            <w:pPr>
              <w:spacing w:line="10" w:lineRule="atLeast"/>
              <w:rPr>
                <w:rFonts w:ascii="Palatino Linotype" w:hAnsi="Palatino Linotype"/>
                <w:sz w:val="22"/>
                <w:szCs w:val="22"/>
              </w:rPr>
            </w:pPr>
            <w:r w:rsidRPr="008B13A6">
              <w:rPr>
                <w:rFonts w:ascii="Palatino Linotype" w:hAnsi="Palatino Linotype"/>
                <w:sz w:val="22"/>
                <w:szCs w:val="22"/>
              </w:rPr>
              <w:t>Palaniammal Girl’s Higher Secondary School, Gobi.</w:t>
            </w:r>
          </w:p>
        </w:tc>
        <w:tc>
          <w:tcPr>
            <w:tcW w:w="1843" w:type="dxa"/>
          </w:tcPr>
          <w:p w14:paraId="66D2F83D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468A383E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B13A6">
              <w:rPr>
                <w:rFonts w:ascii="Palatino Linotype" w:hAnsi="Palatino Linotype"/>
                <w:sz w:val="22"/>
                <w:szCs w:val="22"/>
              </w:rPr>
              <w:t>State Board</w:t>
            </w:r>
          </w:p>
        </w:tc>
        <w:tc>
          <w:tcPr>
            <w:tcW w:w="1559" w:type="dxa"/>
          </w:tcPr>
          <w:p w14:paraId="3F9C7492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7030DAE7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B13A6">
              <w:rPr>
                <w:rFonts w:ascii="Palatino Linotype" w:hAnsi="Palatino Linotype"/>
                <w:sz w:val="22"/>
                <w:szCs w:val="22"/>
              </w:rPr>
              <w:t>2011</w:t>
            </w:r>
          </w:p>
        </w:tc>
        <w:tc>
          <w:tcPr>
            <w:tcW w:w="1821" w:type="dxa"/>
          </w:tcPr>
          <w:p w14:paraId="1D4AD644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5B0ABC67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B13A6">
              <w:rPr>
                <w:rFonts w:ascii="Palatino Linotype" w:hAnsi="Palatino Linotype"/>
                <w:sz w:val="22"/>
                <w:szCs w:val="22"/>
              </w:rPr>
              <w:t>83.41%</w:t>
            </w:r>
          </w:p>
        </w:tc>
      </w:tr>
      <w:tr w:rsidR="008B13A6" w:rsidRPr="008B13A6" w14:paraId="2942581F" w14:textId="77777777" w:rsidTr="001777F1">
        <w:trPr>
          <w:trHeight w:val="1115"/>
          <w:jc w:val="center"/>
        </w:trPr>
        <w:tc>
          <w:tcPr>
            <w:tcW w:w="1997" w:type="dxa"/>
          </w:tcPr>
          <w:p w14:paraId="48D5CD2E" w14:textId="77777777" w:rsidR="00E410E0" w:rsidRDefault="00E410E0" w:rsidP="00E410E0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4255FD78" w14:textId="71D66461" w:rsidR="008B13A6" w:rsidRPr="008B13A6" w:rsidRDefault="008B13A6" w:rsidP="00E410E0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B13A6">
              <w:rPr>
                <w:rFonts w:ascii="Palatino Linotype" w:hAnsi="Palatino Linotype"/>
                <w:sz w:val="22"/>
                <w:szCs w:val="22"/>
              </w:rPr>
              <w:t>SSLC</w:t>
            </w:r>
          </w:p>
        </w:tc>
        <w:tc>
          <w:tcPr>
            <w:tcW w:w="3205" w:type="dxa"/>
          </w:tcPr>
          <w:p w14:paraId="77E9AB66" w14:textId="77777777" w:rsidR="008B13A6" w:rsidRPr="008B13A6" w:rsidRDefault="008B13A6" w:rsidP="00011FAB">
            <w:pPr>
              <w:spacing w:line="10" w:lineRule="atLeast"/>
              <w:rPr>
                <w:rFonts w:ascii="Palatino Linotype" w:hAnsi="Palatino Linotype"/>
                <w:sz w:val="22"/>
                <w:szCs w:val="22"/>
              </w:rPr>
            </w:pPr>
          </w:p>
          <w:p w14:paraId="5A615AD8" w14:textId="77777777" w:rsidR="008B13A6" w:rsidRPr="008B13A6" w:rsidRDefault="008B13A6" w:rsidP="00011FAB">
            <w:pPr>
              <w:spacing w:line="10" w:lineRule="atLeast"/>
              <w:rPr>
                <w:rFonts w:ascii="Palatino Linotype" w:hAnsi="Palatino Linotype"/>
                <w:sz w:val="22"/>
                <w:szCs w:val="22"/>
              </w:rPr>
            </w:pPr>
            <w:r w:rsidRPr="008B13A6">
              <w:rPr>
                <w:rFonts w:ascii="Palatino Linotype" w:hAnsi="Palatino Linotype"/>
                <w:sz w:val="22"/>
                <w:szCs w:val="22"/>
              </w:rPr>
              <w:t>Palaniammal Girl’s Higher Secondary School, Gobi.</w:t>
            </w:r>
          </w:p>
        </w:tc>
        <w:tc>
          <w:tcPr>
            <w:tcW w:w="1843" w:type="dxa"/>
          </w:tcPr>
          <w:p w14:paraId="63E6F4CC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2E4A1844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B13A6">
              <w:rPr>
                <w:rFonts w:ascii="Palatino Linotype" w:hAnsi="Palatino Linotype"/>
                <w:sz w:val="22"/>
                <w:szCs w:val="22"/>
              </w:rPr>
              <w:t>State Board</w:t>
            </w:r>
          </w:p>
          <w:p w14:paraId="6B91C097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1966388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117529DB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B13A6">
              <w:rPr>
                <w:rFonts w:ascii="Palatino Linotype" w:hAnsi="Palatino Linotype"/>
                <w:sz w:val="22"/>
                <w:szCs w:val="22"/>
              </w:rPr>
              <w:t>2009</w:t>
            </w:r>
          </w:p>
        </w:tc>
        <w:tc>
          <w:tcPr>
            <w:tcW w:w="1821" w:type="dxa"/>
          </w:tcPr>
          <w:p w14:paraId="56D37B0B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  <w:p w14:paraId="0A242F97" w14:textId="77777777" w:rsidR="008B13A6" w:rsidRPr="008B13A6" w:rsidRDefault="008B13A6" w:rsidP="00011FAB">
            <w:pPr>
              <w:spacing w:line="10" w:lineRule="atLeast"/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B13A6">
              <w:rPr>
                <w:rFonts w:ascii="Palatino Linotype" w:hAnsi="Palatino Linotype"/>
                <w:sz w:val="22"/>
                <w:szCs w:val="22"/>
              </w:rPr>
              <w:t>87.60%</w:t>
            </w:r>
          </w:p>
        </w:tc>
      </w:tr>
    </w:tbl>
    <w:p w14:paraId="2690076D" w14:textId="77777777" w:rsidR="002C3933" w:rsidRPr="007C0C71" w:rsidRDefault="00455FB5" w:rsidP="00455FB5">
      <w:pPr>
        <w:jc w:val="both"/>
        <w:rPr>
          <w:rFonts w:ascii="Palatino Linotype" w:hAnsi="Palatino Linotype"/>
          <w:b/>
          <w:shadow/>
          <w:sz w:val="20"/>
          <w:szCs w:val="20"/>
        </w:rPr>
      </w:pPr>
      <w:r w:rsidRPr="007C0C71">
        <w:rPr>
          <w:rFonts w:ascii="Palatino Linotype" w:hAnsi="Palatino Linotype"/>
          <w:noProof/>
          <w:sz w:val="20"/>
          <w:szCs w:val="20"/>
          <w:lang w:eastAsia="en-US" w:bidi="ta-IN"/>
        </w:rPr>
        <w:drawing>
          <wp:inline distT="0" distB="0" distL="0" distR="0" wp14:anchorId="0D1C12B1" wp14:editId="0905C2F5">
            <wp:extent cx="7315200" cy="47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7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0DF7A" w14:textId="1B3683D5" w:rsidR="00E9014D" w:rsidRDefault="00E9014D" w:rsidP="00E9014D">
      <w:pPr>
        <w:spacing w:line="276" w:lineRule="auto"/>
        <w:jc w:val="both"/>
        <w:rPr>
          <w:rFonts w:ascii="Palatino Linotype" w:hAnsi="Palatino Linotype" w:cs="Helvetica"/>
          <w:b/>
          <w:bCs/>
          <w:color w:val="000000"/>
        </w:rPr>
      </w:pPr>
      <w:r>
        <w:rPr>
          <w:rFonts w:ascii="Palatino Linotype" w:hAnsi="Palatino Linotype" w:cs="Helvetica"/>
          <w:b/>
          <w:bCs/>
          <w:color w:val="000000"/>
        </w:rPr>
        <w:t>Professional Experience: -</w:t>
      </w:r>
    </w:p>
    <w:p w14:paraId="156C32EF" w14:textId="77777777" w:rsidR="00E9307F" w:rsidRDefault="00E9307F" w:rsidP="00E9014D">
      <w:pPr>
        <w:spacing w:line="276" w:lineRule="auto"/>
        <w:jc w:val="both"/>
        <w:rPr>
          <w:rFonts w:ascii="Palatino Linotype" w:hAnsi="Palatino Linotype" w:cs="Helvetica"/>
          <w:b/>
          <w:bCs/>
          <w:color w:val="000000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2693"/>
        <w:gridCol w:w="1242"/>
        <w:gridCol w:w="1593"/>
        <w:gridCol w:w="2398"/>
      </w:tblGrid>
      <w:tr w:rsidR="00567AD7" w:rsidRPr="00567AD7" w14:paraId="11FAC512" w14:textId="455B9992" w:rsidTr="00567AD7">
        <w:trPr>
          <w:jc w:val="center"/>
        </w:trPr>
        <w:tc>
          <w:tcPr>
            <w:tcW w:w="2802" w:type="dxa"/>
          </w:tcPr>
          <w:p w14:paraId="7489CCD2" w14:textId="0C19F11B" w:rsidR="00567AD7" w:rsidRPr="00567AD7" w:rsidRDefault="00567AD7" w:rsidP="00567AD7">
            <w:pPr>
              <w:spacing w:line="276" w:lineRule="auto"/>
              <w:jc w:val="center"/>
              <w:rPr>
                <w:rFonts w:ascii="Palatino Linotype" w:hAnsi="Palatino Linotype"/>
                <w:b/>
                <w:bCs/>
              </w:rPr>
            </w:pPr>
            <w:r w:rsidRPr="00567AD7">
              <w:rPr>
                <w:rFonts w:ascii="Palatino Linotype" w:hAnsi="Palatino Linotype"/>
                <w:b/>
                <w:bCs/>
              </w:rPr>
              <w:t>Institution</w:t>
            </w:r>
          </w:p>
        </w:tc>
        <w:tc>
          <w:tcPr>
            <w:tcW w:w="2693" w:type="dxa"/>
          </w:tcPr>
          <w:p w14:paraId="658389C6" w14:textId="3D309638" w:rsidR="00567AD7" w:rsidRPr="00567AD7" w:rsidRDefault="00567AD7" w:rsidP="00567AD7">
            <w:pPr>
              <w:spacing w:line="276" w:lineRule="auto"/>
              <w:jc w:val="center"/>
              <w:rPr>
                <w:rFonts w:ascii="Palatino Linotype" w:hAnsi="Palatino Linotype"/>
                <w:b/>
                <w:bCs/>
              </w:rPr>
            </w:pPr>
            <w:r w:rsidRPr="00567AD7">
              <w:rPr>
                <w:rFonts w:ascii="Palatino Linotype" w:hAnsi="Palatino Linotype"/>
                <w:b/>
                <w:bCs/>
              </w:rPr>
              <w:t>Designation</w:t>
            </w:r>
          </w:p>
        </w:tc>
        <w:tc>
          <w:tcPr>
            <w:tcW w:w="1242" w:type="dxa"/>
          </w:tcPr>
          <w:p w14:paraId="024969F1" w14:textId="29059398" w:rsidR="00567AD7" w:rsidRPr="00567AD7" w:rsidRDefault="00567AD7" w:rsidP="00567AD7">
            <w:pPr>
              <w:spacing w:line="276" w:lineRule="auto"/>
              <w:jc w:val="center"/>
              <w:rPr>
                <w:rFonts w:ascii="Palatino Linotype" w:hAnsi="Palatino Linotype"/>
                <w:b/>
                <w:bCs/>
              </w:rPr>
            </w:pPr>
            <w:r w:rsidRPr="00567AD7">
              <w:rPr>
                <w:rFonts w:ascii="Palatino Linotype" w:hAnsi="Palatino Linotype"/>
                <w:b/>
                <w:bCs/>
              </w:rPr>
              <w:t>From</w:t>
            </w:r>
          </w:p>
        </w:tc>
        <w:tc>
          <w:tcPr>
            <w:tcW w:w="1593" w:type="dxa"/>
          </w:tcPr>
          <w:p w14:paraId="55720370" w14:textId="7ABB3AD4" w:rsidR="00567AD7" w:rsidRPr="00567AD7" w:rsidRDefault="00567AD7" w:rsidP="00567AD7">
            <w:pPr>
              <w:spacing w:line="276" w:lineRule="auto"/>
              <w:jc w:val="center"/>
              <w:rPr>
                <w:rFonts w:ascii="Palatino Linotype" w:hAnsi="Palatino Linotype"/>
                <w:b/>
                <w:bCs/>
              </w:rPr>
            </w:pPr>
            <w:r w:rsidRPr="00567AD7">
              <w:rPr>
                <w:rFonts w:ascii="Palatino Linotype" w:hAnsi="Palatino Linotype"/>
                <w:b/>
                <w:bCs/>
              </w:rPr>
              <w:t>To</w:t>
            </w:r>
          </w:p>
        </w:tc>
        <w:tc>
          <w:tcPr>
            <w:tcW w:w="2398" w:type="dxa"/>
          </w:tcPr>
          <w:p w14:paraId="661F5233" w14:textId="6071FE73" w:rsidR="00567AD7" w:rsidRPr="00567AD7" w:rsidRDefault="00567AD7" w:rsidP="00567AD7">
            <w:pPr>
              <w:jc w:val="center"/>
              <w:rPr>
                <w:rFonts w:ascii="Palatino Linotype" w:hAnsi="Palatino Linotype"/>
                <w:b/>
                <w:bCs/>
              </w:rPr>
            </w:pPr>
            <w:r w:rsidRPr="00567AD7">
              <w:rPr>
                <w:rFonts w:ascii="Palatino Linotype" w:hAnsi="Palatino Linotype"/>
                <w:b/>
                <w:bCs/>
              </w:rPr>
              <w:t>Year of Experience</w:t>
            </w:r>
          </w:p>
        </w:tc>
      </w:tr>
      <w:tr w:rsidR="00567AD7" w:rsidRPr="00567AD7" w14:paraId="03E440BC" w14:textId="5AA15866" w:rsidTr="00567AD7">
        <w:trPr>
          <w:jc w:val="center"/>
        </w:trPr>
        <w:tc>
          <w:tcPr>
            <w:tcW w:w="2802" w:type="dxa"/>
          </w:tcPr>
          <w:p w14:paraId="5C6704CD" w14:textId="1D9E6DB3" w:rsidR="00567AD7" w:rsidRPr="00567AD7" w:rsidRDefault="00567AD7" w:rsidP="00567AD7">
            <w:pPr>
              <w:spacing w:line="276" w:lineRule="auto"/>
              <w:rPr>
                <w:rFonts w:ascii="Palatino Linotype" w:hAnsi="Palatino Linotype"/>
              </w:rPr>
            </w:pPr>
            <w:r w:rsidRPr="00567AD7">
              <w:rPr>
                <w:rFonts w:ascii="Palatino Linotype" w:hAnsi="Palatino Linotype" w:cs="Helvetica"/>
                <w:color w:val="000000"/>
              </w:rPr>
              <w:t xml:space="preserve">Gandhi Polytechnic college – Vinnapalli, Erode </w:t>
            </w:r>
          </w:p>
        </w:tc>
        <w:tc>
          <w:tcPr>
            <w:tcW w:w="2693" w:type="dxa"/>
          </w:tcPr>
          <w:p w14:paraId="77300E53" w14:textId="4173B4D7" w:rsidR="00567AD7" w:rsidRPr="00567AD7" w:rsidRDefault="00567AD7" w:rsidP="00567AD7">
            <w:pPr>
              <w:spacing w:line="276" w:lineRule="auto"/>
              <w:jc w:val="both"/>
              <w:rPr>
                <w:rFonts w:ascii="Palatino Linotype" w:hAnsi="Palatino Linotype"/>
              </w:rPr>
            </w:pPr>
            <w:r w:rsidRPr="00567AD7">
              <w:rPr>
                <w:rFonts w:ascii="Palatino Linotype" w:hAnsi="Palatino Linotype"/>
              </w:rPr>
              <w:t xml:space="preserve">Assistant </w:t>
            </w:r>
            <w:r w:rsidR="00E410E0">
              <w:rPr>
                <w:rFonts w:ascii="Palatino Linotype" w:hAnsi="Palatino Linotype"/>
              </w:rPr>
              <w:t>Lecturer</w:t>
            </w:r>
          </w:p>
        </w:tc>
        <w:tc>
          <w:tcPr>
            <w:tcW w:w="1242" w:type="dxa"/>
          </w:tcPr>
          <w:p w14:paraId="09A28EE6" w14:textId="4A027389" w:rsidR="00567AD7" w:rsidRPr="00567AD7" w:rsidRDefault="00E410E0" w:rsidP="00567AD7">
            <w:pPr>
              <w:spacing w:line="276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2015</w:t>
            </w:r>
          </w:p>
        </w:tc>
        <w:tc>
          <w:tcPr>
            <w:tcW w:w="1593" w:type="dxa"/>
          </w:tcPr>
          <w:p w14:paraId="3C50D410" w14:textId="625AAE66" w:rsidR="00567AD7" w:rsidRPr="00567AD7" w:rsidRDefault="00E410E0" w:rsidP="00567AD7">
            <w:pPr>
              <w:spacing w:line="276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2017</w:t>
            </w:r>
          </w:p>
        </w:tc>
        <w:tc>
          <w:tcPr>
            <w:tcW w:w="2398" w:type="dxa"/>
          </w:tcPr>
          <w:p w14:paraId="7AC93424" w14:textId="5681275F" w:rsidR="00567AD7" w:rsidRPr="00567AD7" w:rsidRDefault="00E410E0" w:rsidP="00567AD7">
            <w:pPr>
              <w:spacing w:line="276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2Yrs</w:t>
            </w:r>
          </w:p>
        </w:tc>
      </w:tr>
      <w:tr w:rsidR="00567AD7" w:rsidRPr="00567AD7" w14:paraId="5E07C295" w14:textId="77777777" w:rsidTr="00567AD7">
        <w:trPr>
          <w:jc w:val="center"/>
        </w:trPr>
        <w:tc>
          <w:tcPr>
            <w:tcW w:w="2802" w:type="dxa"/>
          </w:tcPr>
          <w:p w14:paraId="242C14D7" w14:textId="61E332AF" w:rsidR="00567AD7" w:rsidRPr="00567AD7" w:rsidRDefault="00567AD7" w:rsidP="00567AD7">
            <w:pPr>
              <w:spacing w:line="276" w:lineRule="auto"/>
              <w:rPr>
                <w:rFonts w:ascii="Palatino Linotype" w:hAnsi="Palatino Linotype" w:cs="Helvetica"/>
                <w:color w:val="000000"/>
              </w:rPr>
            </w:pPr>
            <w:r w:rsidRPr="00567AD7">
              <w:rPr>
                <w:rFonts w:ascii="Palatino Linotype" w:hAnsi="Palatino Linotype" w:cs="Helvetica"/>
                <w:color w:val="000000"/>
              </w:rPr>
              <w:t>JKKM Polytechnic college – T.N.Palayam, Erode</w:t>
            </w:r>
          </w:p>
        </w:tc>
        <w:tc>
          <w:tcPr>
            <w:tcW w:w="2693" w:type="dxa"/>
          </w:tcPr>
          <w:p w14:paraId="4A284EE7" w14:textId="64587B0A" w:rsidR="00567AD7" w:rsidRPr="00567AD7" w:rsidRDefault="00567AD7" w:rsidP="00567AD7">
            <w:pPr>
              <w:spacing w:line="276" w:lineRule="auto"/>
              <w:jc w:val="both"/>
              <w:rPr>
                <w:rFonts w:ascii="Palatino Linotype" w:hAnsi="Palatino Linotype"/>
              </w:rPr>
            </w:pPr>
            <w:r w:rsidRPr="00567AD7">
              <w:rPr>
                <w:rFonts w:ascii="Palatino Linotype" w:hAnsi="Palatino Linotype"/>
              </w:rPr>
              <w:t xml:space="preserve">Assistant </w:t>
            </w:r>
            <w:r w:rsidR="00E410E0">
              <w:rPr>
                <w:rFonts w:ascii="Palatino Linotype" w:hAnsi="Palatino Linotype"/>
              </w:rPr>
              <w:t>Lecturer</w:t>
            </w:r>
          </w:p>
        </w:tc>
        <w:tc>
          <w:tcPr>
            <w:tcW w:w="1242" w:type="dxa"/>
          </w:tcPr>
          <w:p w14:paraId="0767C2BF" w14:textId="4B8F746C" w:rsidR="00567AD7" w:rsidRPr="00567AD7" w:rsidRDefault="00E410E0" w:rsidP="00567AD7">
            <w:pPr>
              <w:spacing w:line="276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2017</w:t>
            </w:r>
          </w:p>
        </w:tc>
        <w:tc>
          <w:tcPr>
            <w:tcW w:w="1593" w:type="dxa"/>
          </w:tcPr>
          <w:p w14:paraId="32A6D029" w14:textId="5A31DE5C" w:rsidR="00567AD7" w:rsidRPr="00567AD7" w:rsidRDefault="00E410E0" w:rsidP="00567AD7">
            <w:pPr>
              <w:spacing w:line="276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2018</w:t>
            </w:r>
          </w:p>
        </w:tc>
        <w:tc>
          <w:tcPr>
            <w:tcW w:w="2398" w:type="dxa"/>
          </w:tcPr>
          <w:p w14:paraId="448C8644" w14:textId="76C5CFFA" w:rsidR="00567AD7" w:rsidRPr="00567AD7" w:rsidRDefault="00E410E0" w:rsidP="00567AD7">
            <w:pPr>
              <w:spacing w:line="276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1.5 Yrs</w:t>
            </w:r>
          </w:p>
        </w:tc>
      </w:tr>
    </w:tbl>
    <w:p w14:paraId="7DEAFA3C" w14:textId="5997D778" w:rsidR="00C57AAF" w:rsidRPr="00E410E0" w:rsidRDefault="00E410E0" w:rsidP="00E410E0">
      <w:pPr>
        <w:spacing w:line="276" w:lineRule="auto"/>
        <w:jc w:val="both"/>
        <w:rPr>
          <w:rFonts w:ascii="Palatino Linotype" w:hAnsi="Palatino Linotype" w:cs="Helvetica"/>
          <w:b/>
          <w:bCs/>
          <w:color w:val="000000"/>
        </w:rPr>
      </w:pPr>
      <w:r w:rsidRPr="007C0C71">
        <w:rPr>
          <w:rFonts w:ascii="Palatino Linotype" w:hAnsi="Palatino Linotype"/>
          <w:noProof/>
          <w:sz w:val="20"/>
          <w:szCs w:val="20"/>
          <w:lang w:eastAsia="en-US" w:bidi="ta-IN"/>
        </w:rPr>
        <w:drawing>
          <wp:inline distT="0" distB="0" distL="0" distR="0" wp14:anchorId="0CF3EEE1" wp14:editId="370BE216">
            <wp:extent cx="6675120" cy="434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345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48FB7" w14:textId="77777777" w:rsidR="00E9307F" w:rsidRDefault="00E9307F" w:rsidP="00AF5A79">
      <w:pPr>
        <w:spacing w:line="276" w:lineRule="auto"/>
        <w:jc w:val="both"/>
        <w:rPr>
          <w:rFonts w:ascii="Palatino Linotype" w:hAnsi="Palatino Linotype" w:cs="Helvetica"/>
          <w:b/>
          <w:bCs/>
          <w:color w:val="000000"/>
        </w:rPr>
      </w:pPr>
    </w:p>
    <w:p w14:paraId="5EC8AA42" w14:textId="202CE320" w:rsidR="007E28E0" w:rsidRDefault="007E28E0" w:rsidP="00AF5A79">
      <w:pPr>
        <w:spacing w:line="276" w:lineRule="auto"/>
        <w:jc w:val="both"/>
        <w:rPr>
          <w:rFonts w:ascii="Palatino Linotype" w:hAnsi="Palatino Linotype" w:cs="Helvetica"/>
          <w:b/>
          <w:bCs/>
          <w:color w:val="000000"/>
        </w:rPr>
      </w:pPr>
      <w:r>
        <w:rPr>
          <w:rFonts w:ascii="Palatino Linotype" w:hAnsi="Palatino Linotype" w:cs="Helvetica"/>
          <w:b/>
          <w:bCs/>
          <w:color w:val="000000"/>
        </w:rPr>
        <w:lastRenderedPageBreak/>
        <w:t>Certifications: -</w:t>
      </w:r>
    </w:p>
    <w:p w14:paraId="75121305" w14:textId="77777777" w:rsidR="00E9307F" w:rsidRPr="007E28E0" w:rsidRDefault="00E9307F" w:rsidP="00AF5A79">
      <w:pPr>
        <w:spacing w:line="276" w:lineRule="auto"/>
        <w:jc w:val="both"/>
        <w:rPr>
          <w:rFonts w:ascii="Palatino Linotype" w:hAnsi="Palatino Linotype" w:cs="Helvetica"/>
          <w:color w:val="000000"/>
        </w:rPr>
      </w:pPr>
    </w:p>
    <w:p w14:paraId="0DAF62ED" w14:textId="4DD1C6FE" w:rsidR="007E28E0" w:rsidRDefault="007E28E0" w:rsidP="007E28E0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Palatino Linotype" w:hAnsi="Palatino Linotype" w:cs="Helvetica"/>
          <w:color w:val="000000"/>
        </w:rPr>
      </w:pPr>
      <w:r w:rsidRPr="007E28E0">
        <w:rPr>
          <w:rFonts w:ascii="Palatino Linotype" w:hAnsi="Palatino Linotype" w:cs="Helvetica"/>
          <w:color w:val="000000"/>
        </w:rPr>
        <w:t>Complete Python Developer in 2022- Zero to Mastery</w:t>
      </w:r>
      <w:r w:rsidR="00E9014D">
        <w:rPr>
          <w:rFonts w:ascii="Palatino Linotype" w:hAnsi="Palatino Linotype" w:cs="Helvetica"/>
          <w:color w:val="000000"/>
        </w:rPr>
        <w:t xml:space="preserve"> - Udemy</w:t>
      </w:r>
      <w:r>
        <w:rPr>
          <w:rFonts w:ascii="Palatino Linotype" w:hAnsi="Palatino Linotype" w:cs="Helvetica"/>
          <w:color w:val="000000"/>
        </w:rPr>
        <w:t>.</w:t>
      </w:r>
    </w:p>
    <w:p w14:paraId="6AA2F7E2" w14:textId="4011257F" w:rsidR="00E9014D" w:rsidRPr="007E28E0" w:rsidRDefault="00E9014D" w:rsidP="00E9014D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Palatino Linotype" w:hAnsi="Palatino Linotype" w:cs="Helvetica"/>
          <w:color w:val="000000"/>
        </w:rPr>
      </w:pPr>
      <w:r>
        <w:rPr>
          <w:rFonts w:ascii="Palatino Linotype" w:hAnsi="Palatino Linotype" w:cs="Helvetica"/>
          <w:color w:val="000000"/>
        </w:rPr>
        <w:t xml:space="preserve">Cert. No: </w:t>
      </w:r>
      <w:r w:rsidRPr="00E9014D">
        <w:rPr>
          <w:rFonts w:ascii="Palatino Linotype" w:hAnsi="Palatino Linotype" w:cs="Helvetica"/>
          <w:color w:val="000000"/>
        </w:rPr>
        <w:t>UC-55376baf-50da-4f0f-8ab6-e05bbb2a3f11</w:t>
      </w:r>
    </w:p>
    <w:p w14:paraId="472F9E09" w14:textId="6DDF8289" w:rsidR="007E28E0" w:rsidRDefault="007E28E0" w:rsidP="007E28E0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Palatino Linotype" w:hAnsi="Palatino Linotype" w:cs="Helvetica"/>
          <w:b/>
          <w:bCs/>
          <w:color w:val="000000"/>
        </w:rPr>
      </w:pPr>
      <w:r w:rsidRPr="007E28E0">
        <w:rPr>
          <w:rFonts w:ascii="Palatino Linotype" w:hAnsi="Palatino Linotype" w:cs="Helvetica"/>
          <w:color w:val="000000"/>
        </w:rPr>
        <w:t>Machine Learning and Deep Learning Bootcamp in Python</w:t>
      </w:r>
      <w:r w:rsidR="00E9014D">
        <w:rPr>
          <w:rFonts w:ascii="Palatino Linotype" w:hAnsi="Palatino Linotype" w:cs="Helvetica"/>
          <w:b/>
          <w:bCs/>
          <w:color w:val="000000"/>
        </w:rPr>
        <w:t xml:space="preserve"> – </w:t>
      </w:r>
      <w:r w:rsidR="00E9014D" w:rsidRPr="00E9014D">
        <w:rPr>
          <w:rFonts w:ascii="Palatino Linotype" w:hAnsi="Palatino Linotype" w:cs="Helvetica"/>
          <w:color w:val="000000"/>
        </w:rPr>
        <w:t>Udemy.</w:t>
      </w:r>
    </w:p>
    <w:p w14:paraId="38F1EEC3" w14:textId="0A960A30" w:rsidR="00E9014D" w:rsidRDefault="00E9014D" w:rsidP="00E9014D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Palatino Linotype" w:hAnsi="Palatino Linotype" w:cs="Helvetica"/>
          <w:color w:val="000000"/>
        </w:rPr>
      </w:pPr>
      <w:r w:rsidRPr="00E9014D">
        <w:rPr>
          <w:rFonts w:ascii="Palatino Linotype" w:hAnsi="Palatino Linotype" w:cs="Helvetica"/>
          <w:color w:val="000000"/>
        </w:rPr>
        <w:t>Cert.</w:t>
      </w:r>
      <w:r>
        <w:rPr>
          <w:rFonts w:ascii="Palatino Linotype" w:hAnsi="Palatino Linotype" w:cs="Helvetica"/>
          <w:color w:val="000000"/>
        </w:rPr>
        <w:t xml:space="preserve"> </w:t>
      </w:r>
      <w:r w:rsidRPr="00E9014D">
        <w:rPr>
          <w:rFonts w:ascii="Palatino Linotype" w:hAnsi="Palatino Linotype" w:cs="Helvetica"/>
          <w:color w:val="000000"/>
        </w:rPr>
        <w:t>No: UC-47d8fdd1-0036-40de-bb0d-2a5678ad4294</w:t>
      </w:r>
    </w:p>
    <w:p w14:paraId="3557456A" w14:textId="62A47D6D" w:rsidR="00E9014D" w:rsidRPr="00E9014D" w:rsidRDefault="00E9014D" w:rsidP="00E9014D">
      <w:pPr>
        <w:spacing w:line="276" w:lineRule="auto"/>
        <w:jc w:val="both"/>
        <w:rPr>
          <w:rFonts w:ascii="Palatino Linotype" w:hAnsi="Palatino Linotype" w:cs="Helvetica"/>
          <w:color w:val="000000"/>
        </w:rPr>
      </w:pPr>
      <w:r w:rsidRPr="007C0C71">
        <w:rPr>
          <w:rFonts w:ascii="Palatino Linotype" w:hAnsi="Palatino Linotype"/>
          <w:noProof/>
          <w:sz w:val="20"/>
          <w:szCs w:val="20"/>
          <w:lang w:eastAsia="en-US" w:bidi="ta-IN"/>
        </w:rPr>
        <w:drawing>
          <wp:inline distT="0" distB="0" distL="0" distR="0" wp14:anchorId="605A035A" wp14:editId="484037AB">
            <wp:extent cx="6675120" cy="434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345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4F6AD" w14:textId="77777777" w:rsidR="00E9307F" w:rsidRDefault="00E9307F" w:rsidP="00AF5A79">
      <w:pPr>
        <w:spacing w:line="276" w:lineRule="auto"/>
        <w:jc w:val="both"/>
        <w:rPr>
          <w:rFonts w:ascii="Palatino Linotype" w:hAnsi="Palatino Linotype" w:cs="Helvetica"/>
          <w:b/>
          <w:bCs/>
          <w:color w:val="000000"/>
        </w:rPr>
      </w:pPr>
    </w:p>
    <w:p w14:paraId="19FBF62F" w14:textId="54683FCF" w:rsidR="00AF5A79" w:rsidRDefault="007E28E0" w:rsidP="00AF5A79">
      <w:pPr>
        <w:spacing w:line="276" w:lineRule="auto"/>
        <w:jc w:val="both"/>
        <w:rPr>
          <w:rFonts w:ascii="Palatino Linotype" w:hAnsi="Palatino Linotype" w:cs="Helvetica"/>
          <w:b/>
          <w:bCs/>
          <w:color w:val="000000"/>
        </w:rPr>
      </w:pPr>
      <w:r>
        <w:rPr>
          <w:rFonts w:ascii="Palatino Linotype" w:hAnsi="Palatino Linotype" w:cs="Helvetica"/>
          <w:b/>
          <w:bCs/>
          <w:color w:val="000000"/>
        </w:rPr>
        <w:t>Academic Achievements</w:t>
      </w:r>
      <w:r w:rsidRPr="00E779DB">
        <w:rPr>
          <w:rFonts w:ascii="Palatino Linotype" w:hAnsi="Palatino Linotype" w:cs="Helvetica"/>
          <w:b/>
          <w:bCs/>
          <w:color w:val="000000"/>
        </w:rPr>
        <w:t>: -</w:t>
      </w:r>
    </w:p>
    <w:p w14:paraId="3E64D6CB" w14:textId="77777777" w:rsidR="00E9307F" w:rsidRDefault="00E9307F" w:rsidP="00AF5A79">
      <w:pPr>
        <w:spacing w:line="276" w:lineRule="auto"/>
        <w:jc w:val="both"/>
        <w:rPr>
          <w:rFonts w:ascii="Palatino Linotype" w:hAnsi="Palatino Linotype" w:cs="Helvetica"/>
          <w:b/>
          <w:bCs/>
          <w:color w:val="000000"/>
        </w:rPr>
      </w:pPr>
    </w:p>
    <w:p w14:paraId="7374B730" w14:textId="5F1671A7" w:rsidR="00E779DB" w:rsidRDefault="00E779DB" w:rsidP="00E779DB">
      <w:pPr>
        <w:numPr>
          <w:ilvl w:val="0"/>
          <w:numId w:val="29"/>
        </w:numPr>
        <w:spacing w:line="276" w:lineRule="auto"/>
        <w:rPr>
          <w:rFonts w:ascii="Palatino Linotype" w:hAnsi="Palatino Linotype"/>
          <w:sz w:val="22"/>
          <w:szCs w:val="22"/>
        </w:rPr>
      </w:pPr>
      <w:r w:rsidRPr="00E779DB">
        <w:rPr>
          <w:rFonts w:ascii="Palatino Linotype" w:hAnsi="Palatino Linotype"/>
          <w:sz w:val="22"/>
          <w:szCs w:val="22"/>
        </w:rPr>
        <w:t>I completed the courses on “</w:t>
      </w:r>
      <w:r w:rsidRPr="00E779DB">
        <w:rPr>
          <w:rFonts w:ascii="Palatino Linotype" w:hAnsi="Palatino Linotype"/>
          <w:b/>
          <w:sz w:val="22"/>
          <w:szCs w:val="22"/>
        </w:rPr>
        <w:t>HONEST DIPLOMA IN COMPUTER</w:t>
      </w:r>
      <w:r w:rsidRPr="00E779DB">
        <w:rPr>
          <w:rFonts w:ascii="Palatino Linotype" w:hAnsi="Palatino Linotype"/>
          <w:sz w:val="22"/>
          <w:szCs w:val="22"/>
        </w:rPr>
        <w:t xml:space="preserve"> </w:t>
      </w:r>
      <w:r w:rsidRPr="00E779DB">
        <w:rPr>
          <w:rFonts w:ascii="Palatino Linotype" w:hAnsi="Palatino Linotype"/>
          <w:b/>
          <w:sz w:val="22"/>
          <w:szCs w:val="22"/>
        </w:rPr>
        <w:t>ENGINEERING</w:t>
      </w:r>
      <w:r w:rsidRPr="00E779DB">
        <w:rPr>
          <w:rFonts w:ascii="Palatino Linotype" w:hAnsi="Palatino Linotype"/>
          <w:sz w:val="22"/>
          <w:szCs w:val="22"/>
        </w:rPr>
        <w:t>”</w:t>
      </w:r>
      <w:r w:rsidRPr="00E779DB">
        <w:rPr>
          <w:rFonts w:ascii="Palatino Linotype" w:hAnsi="Palatino Linotype"/>
          <w:b/>
          <w:sz w:val="22"/>
          <w:szCs w:val="22"/>
        </w:rPr>
        <w:t xml:space="preserve"> (HDCE</w:t>
      </w:r>
      <w:r w:rsidRPr="00E779DB">
        <w:rPr>
          <w:rFonts w:ascii="Palatino Linotype" w:hAnsi="Palatino Linotype"/>
          <w:sz w:val="22"/>
          <w:szCs w:val="22"/>
        </w:rPr>
        <w:t>).</w:t>
      </w:r>
    </w:p>
    <w:p w14:paraId="66A45D9F" w14:textId="731E7B7F" w:rsidR="00E779DB" w:rsidRPr="00E779DB" w:rsidRDefault="00E779DB" w:rsidP="00E779DB">
      <w:pPr>
        <w:numPr>
          <w:ilvl w:val="0"/>
          <w:numId w:val="29"/>
        </w:numPr>
        <w:spacing w:line="276" w:lineRule="auto"/>
        <w:rPr>
          <w:rFonts w:ascii="Palatino Linotype" w:hAnsi="Palatino Linotype"/>
          <w:sz w:val="22"/>
          <w:szCs w:val="22"/>
        </w:rPr>
      </w:pPr>
      <w:r w:rsidRPr="00E779DB">
        <w:rPr>
          <w:rFonts w:ascii="Palatino Linotype" w:hAnsi="Palatino Linotype"/>
          <w:sz w:val="22"/>
          <w:szCs w:val="22"/>
        </w:rPr>
        <w:t>Participated in the mini project submitted during the state level science exhibition held at Shree Venkateswara Hi-tech Engineering College at Gobichettipalayam the project titled “</w:t>
      </w:r>
      <w:r w:rsidRPr="00E779DB">
        <w:rPr>
          <w:rFonts w:ascii="Palatino Linotype" w:hAnsi="Palatino Linotype"/>
          <w:b/>
          <w:sz w:val="22"/>
          <w:szCs w:val="22"/>
        </w:rPr>
        <w:t>LPG GAS LEAKAGE INDICATOR</w:t>
      </w:r>
      <w:r w:rsidRPr="00E779DB">
        <w:rPr>
          <w:rFonts w:ascii="Palatino Linotype" w:hAnsi="Palatino Linotype"/>
          <w:sz w:val="22"/>
          <w:szCs w:val="22"/>
        </w:rPr>
        <w:t xml:space="preserve">”. </w:t>
      </w:r>
    </w:p>
    <w:p w14:paraId="4AA88FDA" w14:textId="77777777" w:rsidR="00E779DB" w:rsidRPr="00E779DB" w:rsidRDefault="00E779DB" w:rsidP="00E779DB">
      <w:pPr>
        <w:numPr>
          <w:ilvl w:val="0"/>
          <w:numId w:val="28"/>
        </w:numPr>
        <w:spacing w:line="276" w:lineRule="auto"/>
        <w:ind w:right="469"/>
        <w:jc w:val="both"/>
        <w:rPr>
          <w:rFonts w:ascii="Palatino Linotype" w:hAnsi="Palatino Linotype"/>
          <w:sz w:val="22"/>
          <w:szCs w:val="22"/>
          <w:u w:val="thick"/>
        </w:rPr>
      </w:pPr>
      <w:r w:rsidRPr="00E779DB">
        <w:rPr>
          <w:rFonts w:ascii="Palatino Linotype" w:hAnsi="Palatino Linotype"/>
          <w:sz w:val="22"/>
          <w:szCs w:val="22"/>
        </w:rPr>
        <w:t>Participated in the</w:t>
      </w:r>
      <w:r w:rsidRPr="00E779DB">
        <w:rPr>
          <w:rFonts w:ascii="Palatino Linotype" w:hAnsi="Palatino Linotype"/>
          <w:b/>
          <w:sz w:val="22"/>
          <w:szCs w:val="22"/>
        </w:rPr>
        <w:t xml:space="preserve"> “INDUSTRY CONNECT </w:t>
      </w:r>
      <w:smartTag w:uri="urn:schemas-microsoft-com:office:smarttags" w:element="metricconverter">
        <w:smartTagPr>
          <w:attr w:name="ProductID" w:val="2014”"/>
        </w:smartTagPr>
        <w:r w:rsidRPr="00E779DB">
          <w:rPr>
            <w:rFonts w:ascii="Palatino Linotype" w:hAnsi="Palatino Linotype"/>
            <w:b/>
            <w:sz w:val="22"/>
            <w:szCs w:val="22"/>
          </w:rPr>
          <w:t>2014</w:t>
        </w:r>
        <w:r w:rsidRPr="00E779DB">
          <w:rPr>
            <w:rFonts w:ascii="Palatino Linotype" w:hAnsi="Palatino Linotype"/>
            <w:sz w:val="22"/>
            <w:szCs w:val="22"/>
          </w:rPr>
          <w:t>”</w:t>
        </w:r>
      </w:smartTag>
      <w:r w:rsidRPr="00E779DB">
        <w:rPr>
          <w:rFonts w:ascii="Palatino Linotype" w:hAnsi="Palatino Linotype"/>
          <w:sz w:val="22"/>
          <w:szCs w:val="22"/>
        </w:rPr>
        <w:t xml:space="preserve"> held at the Sri Eshwar College of Engineering.</w:t>
      </w:r>
    </w:p>
    <w:p w14:paraId="6B5C91A5" w14:textId="0A45A36D" w:rsidR="00EC5AC7" w:rsidRDefault="00E779DB" w:rsidP="00EC5AC7">
      <w:pPr>
        <w:shd w:val="clear" w:color="auto" w:fill="FFFFFF"/>
        <w:spacing w:line="353" w:lineRule="atLeast"/>
        <w:ind w:left="360" w:right="136"/>
        <w:rPr>
          <w:rFonts w:ascii="Palatino Linotype" w:hAnsi="Palatino Linotype" w:cs="Helvetica"/>
          <w:color w:val="000000"/>
          <w:sz w:val="20"/>
          <w:szCs w:val="20"/>
        </w:rPr>
      </w:pPr>
      <w:r w:rsidRPr="007C0C71">
        <w:rPr>
          <w:rFonts w:ascii="Palatino Linotype" w:hAnsi="Palatino Linotype"/>
          <w:noProof/>
          <w:sz w:val="20"/>
          <w:szCs w:val="20"/>
          <w:lang w:eastAsia="en-US" w:bidi="ta-IN"/>
        </w:rPr>
        <w:drawing>
          <wp:inline distT="0" distB="0" distL="0" distR="0" wp14:anchorId="1D4B6223" wp14:editId="66DB27AB">
            <wp:extent cx="6675120" cy="434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345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62038" w14:textId="77777777" w:rsidR="00E9307F" w:rsidRDefault="00E9307F" w:rsidP="00E779DB">
      <w:pPr>
        <w:shd w:val="clear" w:color="auto" w:fill="FFFFFF"/>
        <w:spacing w:line="353" w:lineRule="atLeast"/>
        <w:ind w:right="136"/>
        <w:rPr>
          <w:rFonts w:ascii="Palatino Linotype" w:hAnsi="Palatino Linotype" w:cs="Helvetica"/>
          <w:b/>
          <w:bCs/>
          <w:color w:val="000000"/>
        </w:rPr>
      </w:pPr>
    </w:p>
    <w:p w14:paraId="554EBF6B" w14:textId="086ADFBE" w:rsidR="00E779DB" w:rsidRDefault="00E779DB" w:rsidP="00E779DB">
      <w:pPr>
        <w:shd w:val="clear" w:color="auto" w:fill="FFFFFF"/>
        <w:spacing w:line="353" w:lineRule="atLeast"/>
        <w:ind w:right="136"/>
        <w:rPr>
          <w:rFonts w:ascii="Palatino Linotype" w:hAnsi="Palatino Linotype" w:cs="Helvetica"/>
          <w:b/>
          <w:bCs/>
          <w:color w:val="000000"/>
        </w:rPr>
      </w:pPr>
      <w:r w:rsidRPr="00E779DB">
        <w:rPr>
          <w:rFonts w:ascii="Palatino Linotype" w:hAnsi="Palatino Linotype" w:cs="Helvetica"/>
          <w:b/>
          <w:bCs/>
          <w:color w:val="000000"/>
        </w:rPr>
        <w:t xml:space="preserve">Project </w:t>
      </w:r>
      <w:r w:rsidR="007E28E0" w:rsidRPr="00E779DB">
        <w:rPr>
          <w:rFonts w:ascii="Palatino Linotype" w:hAnsi="Palatino Linotype" w:cs="Helvetica"/>
          <w:b/>
          <w:bCs/>
          <w:color w:val="000000"/>
        </w:rPr>
        <w:t>Details</w:t>
      </w:r>
      <w:r w:rsidR="007E28E0">
        <w:rPr>
          <w:rFonts w:ascii="Palatino Linotype" w:hAnsi="Palatino Linotype" w:cs="Helvetica"/>
          <w:b/>
          <w:bCs/>
          <w:color w:val="000000"/>
        </w:rPr>
        <w:t>:</w:t>
      </w:r>
      <w:r w:rsidRPr="00E779DB">
        <w:rPr>
          <w:rFonts w:ascii="Palatino Linotype" w:hAnsi="Palatino Linotype" w:cs="Helvetica"/>
          <w:b/>
          <w:bCs/>
          <w:color w:val="000000"/>
        </w:rPr>
        <w:t xml:space="preserve"> -</w:t>
      </w:r>
    </w:p>
    <w:p w14:paraId="7069839E" w14:textId="77777777" w:rsidR="00E779DB" w:rsidRPr="00E779DB" w:rsidRDefault="00E779DB" w:rsidP="00E779DB">
      <w:pPr>
        <w:shd w:val="clear" w:color="auto" w:fill="FFFFFF"/>
        <w:spacing w:line="353" w:lineRule="atLeast"/>
        <w:ind w:right="136"/>
        <w:rPr>
          <w:rFonts w:ascii="Palatino Linotype" w:hAnsi="Palatino Linotype" w:cs="Helvetica"/>
          <w:b/>
          <w:bCs/>
          <w:color w:val="000000"/>
        </w:rPr>
      </w:pPr>
    </w:p>
    <w:p w14:paraId="4C6F0BD5" w14:textId="77777777" w:rsidR="00E779DB" w:rsidRPr="00E779DB" w:rsidRDefault="00E779DB" w:rsidP="00E779DB">
      <w:pPr>
        <w:spacing w:line="276" w:lineRule="auto"/>
        <w:rPr>
          <w:rFonts w:ascii="Palatino Linotype" w:hAnsi="Palatino Linotype"/>
          <w:b/>
          <w:sz w:val="22"/>
          <w:szCs w:val="22"/>
        </w:rPr>
      </w:pPr>
      <w:r w:rsidRPr="00E779DB">
        <w:rPr>
          <w:rFonts w:ascii="Palatino Linotype" w:hAnsi="Palatino Linotype"/>
          <w:b/>
          <w:sz w:val="22"/>
          <w:szCs w:val="22"/>
          <w:u w:val="single"/>
        </w:rPr>
        <w:t>TITLE</w:t>
      </w:r>
      <w:r w:rsidRPr="00E779DB">
        <w:rPr>
          <w:rFonts w:ascii="Palatino Linotype" w:hAnsi="Palatino Linotype"/>
          <w:b/>
          <w:sz w:val="22"/>
          <w:szCs w:val="22"/>
        </w:rPr>
        <w:t>: WIRELESS POWER TRANSMISSION FOR INDUSTRIAL AUTOMATION</w:t>
      </w:r>
    </w:p>
    <w:p w14:paraId="5B25CD48" w14:textId="77777777" w:rsidR="00E779DB" w:rsidRPr="00E779DB" w:rsidRDefault="00E779DB" w:rsidP="00E779DB">
      <w:pPr>
        <w:spacing w:line="276" w:lineRule="auto"/>
        <w:rPr>
          <w:rFonts w:ascii="Palatino Linotype" w:hAnsi="Palatino Linotype"/>
          <w:b/>
          <w:sz w:val="22"/>
          <w:szCs w:val="22"/>
        </w:rPr>
      </w:pPr>
    </w:p>
    <w:p w14:paraId="54413A5E" w14:textId="4B66F648" w:rsidR="00E779DB" w:rsidRDefault="00E779DB" w:rsidP="00E779DB">
      <w:p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E779DB">
        <w:rPr>
          <w:rFonts w:ascii="Palatino Linotype" w:hAnsi="Palatino Linotype"/>
          <w:b/>
          <w:sz w:val="22"/>
          <w:szCs w:val="22"/>
          <w:u w:val="single"/>
        </w:rPr>
        <w:t>OBJECTIVE</w:t>
      </w:r>
      <w:r w:rsidRPr="00E779DB">
        <w:rPr>
          <w:rFonts w:ascii="Palatino Linotype" w:hAnsi="Palatino Linotype"/>
          <w:b/>
          <w:sz w:val="22"/>
          <w:szCs w:val="22"/>
        </w:rPr>
        <w:t xml:space="preserve">: </w:t>
      </w:r>
      <w:r w:rsidRPr="00E779DB">
        <w:rPr>
          <w:rFonts w:ascii="Palatino Linotype" w:hAnsi="Palatino Linotype"/>
          <w:sz w:val="22"/>
          <w:szCs w:val="22"/>
        </w:rPr>
        <w:t>This paper describes an original idea to eradicate the hazardous usage of electrical wires which involve lot of confusion in particularly organizing them. Imagine a future in which wireless power transfer is feasible: cellphones, household robots, mp3 players, laptop computers and other portable electronics capable of charging themselves without ever being plugged in, freeing us from that final, ubiquitous power wire.</w:t>
      </w:r>
    </w:p>
    <w:p w14:paraId="48030105" w14:textId="364B06FE" w:rsidR="00E779DB" w:rsidRPr="00E779DB" w:rsidRDefault="00E779DB" w:rsidP="00E779DB">
      <w:p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7C0C71">
        <w:rPr>
          <w:rFonts w:ascii="Palatino Linotype" w:hAnsi="Palatino Linotype"/>
          <w:noProof/>
          <w:sz w:val="20"/>
          <w:szCs w:val="20"/>
          <w:lang w:eastAsia="en-US" w:bidi="ta-IN"/>
        </w:rPr>
        <w:drawing>
          <wp:inline distT="0" distB="0" distL="0" distR="0" wp14:anchorId="77580082" wp14:editId="27D6F34F">
            <wp:extent cx="6675120" cy="434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345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A8CA70" w14:textId="77777777" w:rsidR="00E9307F" w:rsidRDefault="00E9307F" w:rsidP="00E779DB">
      <w:pPr>
        <w:rPr>
          <w:rFonts w:ascii="Palatino Linotype" w:hAnsi="Palatino Linotype"/>
          <w:b/>
          <w:bCs/>
        </w:rPr>
      </w:pPr>
    </w:p>
    <w:p w14:paraId="4B5AE265" w14:textId="07D4D2D4" w:rsidR="00E779DB" w:rsidRDefault="00E779DB" w:rsidP="00E779DB">
      <w:pPr>
        <w:rPr>
          <w:rFonts w:ascii="Palatino Linotype" w:hAnsi="Palatino Linotype"/>
          <w:b/>
          <w:bCs/>
        </w:rPr>
      </w:pPr>
      <w:r w:rsidRPr="00E779DB">
        <w:rPr>
          <w:rFonts w:ascii="Palatino Linotype" w:hAnsi="Palatino Linotype"/>
          <w:b/>
          <w:bCs/>
        </w:rPr>
        <w:t>Strength:</w:t>
      </w:r>
    </w:p>
    <w:p w14:paraId="4F082DE0" w14:textId="77777777" w:rsidR="00E9307F" w:rsidRPr="00E779DB" w:rsidRDefault="00E9307F" w:rsidP="00E779DB">
      <w:pPr>
        <w:rPr>
          <w:rFonts w:ascii="Palatino Linotype" w:hAnsi="Palatino Linotype"/>
          <w:b/>
          <w:bCs/>
        </w:rPr>
      </w:pPr>
    </w:p>
    <w:p w14:paraId="7F841312" w14:textId="7B35F8F6" w:rsidR="00E779DB" w:rsidRPr="00E779DB" w:rsidRDefault="00E779DB" w:rsidP="00E779DB">
      <w:pPr>
        <w:numPr>
          <w:ilvl w:val="0"/>
          <w:numId w:val="30"/>
        </w:numPr>
        <w:spacing w:line="276" w:lineRule="auto"/>
        <w:rPr>
          <w:rFonts w:ascii="Palatino Linotype" w:hAnsi="Palatino Linotype"/>
          <w:sz w:val="22"/>
          <w:szCs w:val="22"/>
        </w:rPr>
      </w:pPr>
      <w:r w:rsidRPr="00E779DB">
        <w:rPr>
          <w:rFonts w:ascii="Palatino Linotype" w:hAnsi="Palatino Linotype"/>
          <w:sz w:val="22"/>
          <w:szCs w:val="22"/>
        </w:rPr>
        <w:t xml:space="preserve">Excellent </w:t>
      </w:r>
      <w:r w:rsidR="00E410E0" w:rsidRPr="00E779DB">
        <w:rPr>
          <w:rFonts w:ascii="Palatino Linotype" w:hAnsi="Palatino Linotype"/>
          <w:sz w:val="22"/>
          <w:szCs w:val="22"/>
        </w:rPr>
        <w:t>Designing &amp;</w:t>
      </w:r>
      <w:r w:rsidRPr="00E779DB">
        <w:rPr>
          <w:rFonts w:ascii="Palatino Linotype" w:hAnsi="Palatino Linotype"/>
          <w:sz w:val="22"/>
          <w:szCs w:val="22"/>
        </w:rPr>
        <w:t xml:space="preserve"> Creativity skill, Logical Thinking, Problem Solving skills and </w:t>
      </w:r>
    </w:p>
    <w:p w14:paraId="08DC9C71" w14:textId="77777777" w:rsidR="00E779DB" w:rsidRPr="00E779DB" w:rsidRDefault="00E779DB" w:rsidP="00E779DB">
      <w:pPr>
        <w:spacing w:line="276" w:lineRule="auto"/>
        <w:ind w:left="990"/>
        <w:rPr>
          <w:rFonts w:ascii="Palatino Linotype" w:hAnsi="Palatino Linotype"/>
          <w:sz w:val="22"/>
          <w:szCs w:val="22"/>
        </w:rPr>
      </w:pPr>
      <w:r w:rsidRPr="00E779DB">
        <w:rPr>
          <w:rFonts w:ascii="Palatino Linotype" w:hAnsi="Palatino Linotype"/>
          <w:sz w:val="22"/>
          <w:szCs w:val="22"/>
        </w:rPr>
        <w:t>Leadership Quality.</w:t>
      </w:r>
    </w:p>
    <w:p w14:paraId="126A5B1E" w14:textId="77777777" w:rsidR="00E779DB" w:rsidRPr="00E779DB" w:rsidRDefault="00E779DB" w:rsidP="00E779DB">
      <w:pPr>
        <w:numPr>
          <w:ilvl w:val="0"/>
          <w:numId w:val="30"/>
        </w:numPr>
        <w:spacing w:line="276" w:lineRule="auto"/>
        <w:rPr>
          <w:rFonts w:ascii="Palatino Linotype" w:hAnsi="Palatino Linotype"/>
          <w:sz w:val="22"/>
          <w:szCs w:val="22"/>
        </w:rPr>
      </w:pPr>
      <w:r w:rsidRPr="00E779DB">
        <w:rPr>
          <w:rFonts w:ascii="Palatino Linotype" w:hAnsi="Palatino Linotype"/>
          <w:sz w:val="22"/>
          <w:szCs w:val="22"/>
        </w:rPr>
        <w:t>Good Communication and Interpersonal skills.</w:t>
      </w:r>
    </w:p>
    <w:p w14:paraId="15364CFE" w14:textId="77777777" w:rsidR="00E779DB" w:rsidRPr="00E779DB" w:rsidRDefault="00E779DB" w:rsidP="00E779DB">
      <w:pPr>
        <w:numPr>
          <w:ilvl w:val="0"/>
          <w:numId w:val="30"/>
        </w:numPr>
        <w:spacing w:line="276" w:lineRule="auto"/>
        <w:rPr>
          <w:rFonts w:ascii="Palatino Linotype" w:hAnsi="Palatino Linotype"/>
          <w:sz w:val="22"/>
          <w:szCs w:val="22"/>
        </w:rPr>
      </w:pPr>
      <w:r w:rsidRPr="00E779DB">
        <w:rPr>
          <w:rFonts w:ascii="Palatino Linotype" w:hAnsi="Palatino Linotype"/>
          <w:sz w:val="22"/>
          <w:szCs w:val="22"/>
        </w:rPr>
        <w:t>Good Team player and Ability to work under pressure.</w:t>
      </w:r>
    </w:p>
    <w:p w14:paraId="2945BD6F" w14:textId="77777777" w:rsidR="00D51D01" w:rsidRPr="007C0C71" w:rsidRDefault="00D51D01" w:rsidP="00D51D01">
      <w:pPr>
        <w:pStyle w:val="ListParagraph"/>
        <w:shd w:val="clear" w:color="auto" w:fill="FFFFFF"/>
        <w:spacing w:line="360" w:lineRule="auto"/>
        <w:ind w:right="136"/>
        <w:rPr>
          <w:rFonts w:ascii="Palatino Linotype" w:hAnsi="Palatino Linotype" w:cs="Helvetica"/>
          <w:color w:val="000000"/>
          <w:sz w:val="20"/>
          <w:szCs w:val="20"/>
        </w:rPr>
      </w:pPr>
    </w:p>
    <w:p w14:paraId="73810949" w14:textId="77777777" w:rsidR="002C3933" w:rsidRPr="007C0C71" w:rsidRDefault="00455FB5" w:rsidP="00455FB5">
      <w:pPr>
        <w:jc w:val="both"/>
        <w:rPr>
          <w:rFonts w:ascii="Palatino Linotype" w:hAnsi="Palatino Linotype"/>
          <w:sz w:val="10"/>
          <w:szCs w:val="10"/>
        </w:rPr>
      </w:pPr>
      <w:r w:rsidRPr="007C0C71">
        <w:rPr>
          <w:rFonts w:ascii="Palatino Linotype" w:hAnsi="Palatino Linotype"/>
          <w:noProof/>
          <w:sz w:val="20"/>
          <w:szCs w:val="20"/>
          <w:lang w:eastAsia="en-US" w:bidi="ta-IN"/>
        </w:rPr>
        <w:drawing>
          <wp:inline distT="0" distB="0" distL="0" distR="0" wp14:anchorId="10FB1442" wp14:editId="0B44F41B">
            <wp:extent cx="7315200" cy="476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7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51EC91" w14:textId="609CE77B" w:rsidR="00E779DB" w:rsidRDefault="00E779DB" w:rsidP="00455FB5">
      <w:pPr>
        <w:jc w:val="both"/>
        <w:rPr>
          <w:rFonts w:ascii="Palatino Linotype" w:hAnsi="Palatino Linotype"/>
          <w:b/>
          <w:shadow/>
          <w:sz w:val="22"/>
          <w:szCs w:val="22"/>
        </w:rPr>
      </w:pPr>
    </w:p>
    <w:p w14:paraId="7E694C18" w14:textId="7BA76B46" w:rsidR="00E410E0" w:rsidRDefault="00E410E0" w:rsidP="00455FB5">
      <w:pPr>
        <w:jc w:val="both"/>
        <w:rPr>
          <w:rFonts w:ascii="Palatino Linotype" w:hAnsi="Palatino Linotype"/>
          <w:b/>
          <w:shadow/>
          <w:sz w:val="22"/>
          <w:szCs w:val="22"/>
        </w:rPr>
      </w:pPr>
    </w:p>
    <w:p w14:paraId="60CB4A7F" w14:textId="71F5E3E4" w:rsidR="00E9307F" w:rsidRDefault="00E9307F" w:rsidP="00455FB5">
      <w:pPr>
        <w:jc w:val="both"/>
        <w:rPr>
          <w:rFonts w:ascii="Palatino Linotype" w:hAnsi="Palatino Linotype"/>
          <w:b/>
          <w:shadow/>
          <w:sz w:val="22"/>
          <w:szCs w:val="22"/>
        </w:rPr>
      </w:pPr>
    </w:p>
    <w:p w14:paraId="0134A867" w14:textId="5C2D3396" w:rsidR="00E9307F" w:rsidRDefault="00E9307F" w:rsidP="00455FB5">
      <w:pPr>
        <w:jc w:val="both"/>
        <w:rPr>
          <w:rFonts w:ascii="Palatino Linotype" w:hAnsi="Palatino Linotype"/>
          <w:b/>
          <w:shadow/>
          <w:sz w:val="22"/>
          <w:szCs w:val="22"/>
        </w:rPr>
      </w:pPr>
    </w:p>
    <w:p w14:paraId="4D20D5DD" w14:textId="7FB95274" w:rsidR="00E9307F" w:rsidRDefault="00E9307F" w:rsidP="00455FB5">
      <w:pPr>
        <w:jc w:val="both"/>
        <w:rPr>
          <w:rFonts w:ascii="Palatino Linotype" w:hAnsi="Palatino Linotype"/>
          <w:b/>
          <w:shadow/>
          <w:sz w:val="22"/>
          <w:szCs w:val="22"/>
        </w:rPr>
      </w:pPr>
    </w:p>
    <w:p w14:paraId="039D1DD0" w14:textId="77777777" w:rsidR="00E9307F" w:rsidRDefault="00E9307F" w:rsidP="00455FB5">
      <w:pPr>
        <w:jc w:val="both"/>
        <w:rPr>
          <w:rFonts w:ascii="Palatino Linotype" w:hAnsi="Palatino Linotype"/>
          <w:b/>
          <w:shadow/>
          <w:sz w:val="22"/>
          <w:szCs w:val="22"/>
        </w:rPr>
      </w:pPr>
    </w:p>
    <w:p w14:paraId="1AA99B60" w14:textId="7D6A1706" w:rsidR="00E410E0" w:rsidRDefault="00E410E0" w:rsidP="00455FB5">
      <w:pPr>
        <w:jc w:val="both"/>
        <w:rPr>
          <w:rFonts w:ascii="Palatino Linotype" w:hAnsi="Palatino Linotype"/>
          <w:b/>
          <w:shadow/>
          <w:sz w:val="22"/>
          <w:szCs w:val="22"/>
        </w:rPr>
      </w:pPr>
      <w:r>
        <w:rPr>
          <w:rFonts w:ascii="Palatino Linotype" w:hAnsi="Palatino Linotype"/>
          <w:b/>
          <w:shadow/>
          <w:sz w:val="22"/>
          <w:szCs w:val="22"/>
        </w:rPr>
        <w:lastRenderedPageBreak/>
        <w:t>Reference: -</w:t>
      </w:r>
    </w:p>
    <w:p w14:paraId="16B877C7" w14:textId="36EFE0C9" w:rsidR="00E410E0" w:rsidRDefault="00E410E0" w:rsidP="00455FB5">
      <w:pPr>
        <w:jc w:val="both"/>
        <w:rPr>
          <w:rFonts w:ascii="Palatino Linotype" w:hAnsi="Palatino Linotype"/>
          <w:bCs/>
          <w:shadow/>
          <w:sz w:val="22"/>
          <w:szCs w:val="22"/>
        </w:rPr>
      </w:pPr>
      <w:r>
        <w:rPr>
          <w:rFonts w:ascii="Palatino Linotype" w:hAnsi="Palatino Linotype"/>
          <w:bCs/>
          <w:shadow/>
          <w:sz w:val="22"/>
          <w:szCs w:val="22"/>
        </w:rPr>
        <w:t>Mr</w:t>
      </w:r>
      <w:r w:rsidR="00A36242">
        <w:rPr>
          <w:rFonts w:ascii="Palatino Linotype" w:hAnsi="Palatino Linotype"/>
          <w:bCs/>
          <w:shadow/>
          <w:sz w:val="22"/>
          <w:szCs w:val="22"/>
        </w:rPr>
        <w:t>s</w:t>
      </w:r>
      <w:r>
        <w:rPr>
          <w:rFonts w:ascii="Palatino Linotype" w:hAnsi="Palatino Linotype"/>
          <w:bCs/>
          <w:shadow/>
          <w:sz w:val="22"/>
          <w:szCs w:val="22"/>
        </w:rPr>
        <w:t>. Hari</w:t>
      </w:r>
    </w:p>
    <w:p w14:paraId="0296B53D" w14:textId="77777777" w:rsidR="00E410E0" w:rsidRDefault="00E410E0" w:rsidP="00455FB5">
      <w:pPr>
        <w:jc w:val="both"/>
        <w:rPr>
          <w:rFonts w:ascii="Palatino Linotype" w:hAnsi="Palatino Linotype"/>
          <w:bCs/>
          <w:shadow/>
          <w:sz w:val="22"/>
          <w:szCs w:val="22"/>
        </w:rPr>
      </w:pPr>
      <w:r>
        <w:rPr>
          <w:rFonts w:ascii="Palatino Linotype" w:hAnsi="Palatino Linotype"/>
          <w:bCs/>
          <w:shadow/>
          <w:sz w:val="22"/>
          <w:szCs w:val="22"/>
        </w:rPr>
        <w:t>Department of HOD – ECE,</w:t>
      </w:r>
    </w:p>
    <w:p w14:paraId="221060BA" w14:textId="093BD0F1" w:rsidR="00E9307F" w:rsidRDefault="00E9307F" w:rsidP="00455FB5">
      <w:pPr>
        <w:jc w:val="both"/>
        <w:rPr>
          <w:rFonts w:ascii="Palatino Linotype" w:hAnsi="Palatino Linotype"/>
          <w:bCs/>
          <w:shadow/>
          <w:sz w:val="22"/>
          <w:szCs w:val="22"/>
        </w:rPr>
      </w:pPr>
      <w:r>
        <w:rPr>
          <w:rFonts w:ascii="Palatino Linotype" w:hAnsi="Palatino Linotype"/>
          <w:bCs/>
          <w:shadow/>
          <w:sz w:val="22"/>
          <w:szCs w:val="22"/>
        </w:rPr>
        <w:t>JKKM Polytechnic College – T.N.Palayam</w:t>
      </w:r>
      <w:r w:rsidR="00B65224">
        <w:rPr>
          <w:rFonts w:ascii="Palatino Linotype" w:hAnsi="Palatino Linotype"/>
          <w:bCs/>
          <w:shadow/>
          <w:sz w:val="22"/>
          <w:szCs w:val="22"/>
        </w:rPr>
        <w:t>, Erode, Tamilnadu</w:t>
      </w:r>
    </w:p>
    <w:p w14:paraId="6A023D55" w14:textId="2A766A92" w:rsidR="00E410E0" w:rsidRPr="00E410E0" w:rsidRDefault="00E9307F" w:rsidP="00455FB5">
      <w:pPr>
        <w:jc w:val="both"/>
        <w:rPr>
          <w:rFonts w:ascii="Palatino Linotype" w:hAnsi="Palatino Linotype"/>
          <w:bCs/>
          <w:shadow/>
          <w:sz w:val="22"/>
          <w:szCs w:val="22"/>
        </w:rPr>
      </w:pPr>
      <w:r>
        <w:rPr>
          <w:rFonts w:ascii="Palatino Linotype" w:hAnsi="Palatino Linotype"/>
          <w:bCs/>
          <w:shadow/>
          <w:sz w:val="22"/>
          <w:szCs w:val="22"/>
        </w:rPr>
        <w:t xml:space="preserve">Contact Number : </w:t>
      </w:r>
      <w:r w:rsidR="00E410E0">
        <w:rPr>
          <w:rFonts w:ascii="Palatino Linotype" w:hAnsi="Palatino Linotype"/>
          <w:bCs/>
          <w:shadow/>
          <w:sz w:val="22"/>
          <w:szCs w:val="22"/>
        </w:rPr>
        <w:t xml:space="preserve"> </w:t>
      </w:r>
      <w:r w:rsidR="00B65224">
        <w:rPr>
          <w:rFonts w:ascii="Palatino Linotype" w:hAnsi="Palatino Linotype"/>
          <w:bCs/>
          <w:shadow/>
          <w:sz w:val="22"/>
          <w:szCs w:val="22"/>
        </w:rPr>
        <w:t>9566446457</w:t>
      </w:r>
    </w:p>
    <w:p w14:paraId="46530DE8" w14:textId="7B4969D9" w:rsidR="00E410E0" w:rsidRDefault="00E410E0" w:rsidP="00455FB5">
      <w:pPr>
        <w:jc w:val="both"/>
        <w:rPr>
          <w:rFonts w:ascii="Palatino Linotype" w:hAnsi="Palatino Linotype"/>
          <w:b/>
          <w:shadow/>
          <w:sz w:val="22"/>
          <w:szCs w:val="22"/>
        </w:rPr>
      </w:pPr>
    </w:p>
    <w:p w14:paraId="05BF79E7" w14:textId="16435C78" w:rsidR="00E410E0" w:rsidRDefault="00E9307F" w:rsidP="00455FB5">
      <w:pPr>
        <w:jc w:val="both"/>
        <w:rPr>
          <w:rFonts w:ascii="Palatino Linotype" w:hAnsi="Palatino Linotype"/>
          <w:b/>
          <w:shadow/>
          <w:sz w:val="22"/>
          <w:szCs w:val="22"/>
        </w:rPr>
      </w:pPr>
      <w:r w:rsidRPr="007C0C71">
        <w:rPr>
          <w:rFonts w:ascii="Palatino Linotype" w:hAnsi="Palatino Linotype"/>
          <w:noProof/>
          <w:sz w:val="20"/>
          <w:szCs w:val="20"/>
          <w:lang w:eastAsia="en-US" w:bidi="ta-IN"/>
        </w:rPr>
        <w:drawing>
          <wp:inline distT="0" distB="0" distL="0" distR="0" wp14:anchorId="313F31B3" wp14:editId="3E10CAAB">
            <wp:extent cx="6675120" cy="434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345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EA77F0" w14:textId="200819E4" w:rsidR="00E410E0" w:rsidRDefault="00E410E0" w:rsidP="00455FB5">
      <w:pPr>
        <w:jc w:val="both"/>
        <w:rPr>
          <w:rFonts w:ascii="Palatino Linotype" w:hAnsi="Palatino Linotype"/>
          <w:b/>
          <w:shadow/>
          <w:sz w:val="22"/>
          <w:szCs w:val="22"/>
        </w:rPr>
      </w:pPr>
    </w:p>
    <w:p w14:paraId="71D60249" w14:textId="3A22AF25" w:rsidR="00E410E0" w:rsidRDefault="00E410E0" w:rsidP="00455FB5">
      <w:pPr>
        <w:jc w:val="both"/>
        <w:rPr>
          <w:rFonts w:ascii="Palatino Linotype" w:hAnsi="Palatino Linotype"/>
          <w:b/>
          <w:shadow/>
          <w:sz w:val="22"/>
          <w:szCs w:val="22"/>
        </w:rPr>
      </w:pPr>
    </w:p>
    <w:p w14:paraId="2CAEDDAD" w14:textId="77777777" w:rsidR="002C3933" w:rsidRPr="007C0C71" w:rsidRDefault="008704DD" w:rsidP="00455FB5">
      <w:pPr>
        <w:jc w:val="both"/>
        <w:rPr>
          <w:rFonts w:ascii="Palatino Linotype" w:hAnsi="Palatino Linotype"/>
          <w:b/>
          <w:shadow/>
          <w:sz w:val="22"/>
          <w:szCs w:val="22"/>
        </w:rPr>
      </w:pPr>
      <w:r w:rsidRPr="007C0C71">
        <w:rPr>
          <w:rFonts w:ascii="Palatino Linotype" w:hAnsi="Palatino Linotype"/>
          <w:b/>
          <w:shadow/>
          <w:sz w:val="22"/>
          <w:szCs w:val="22"/>
        </w:rPr>
        <w:t>Personal Details:</w:t>
      </w:r>
    </w:p>
    <w:p w14:paraId="4B7AF9BB" w14:textId="77777777" w:rsidR="00455FB5" w:rsidRPr="007C0C71" w:rsidRDefault="00455FB5" w:rsidP="00455FB5">
      <w:pPr>
        <w:jc w:val="both"/>
        <w:rPr>
          <w:rFonts w:ascii="Palatino Linotype" w:hAnsi="Palatino Linotype"/>
          <w:b/>
          <w:shadow/>
          <w:sz w:val="22"/>
          <w:szCs w:val="22"/>
        </w:rPr>
      </w:pPr>
    </w:p>
    <w:p w14:paraId="47CB6A80" w14:textId="375BC5A6" w:rsidR="00455FB5" w:rsidRPr="007C0C71" w:rsidRDefault="00455FB5" w:rsidP="00455FB5">
      <w:pPr>
        <w:numPr>
          <w:ilvl w:val="0"/>
          <w:numId w:val="17"/>
        </w:numPr>
        <w:jc w:val="both"/>
        <w:rPr>
          <w:rFonts w:ascii="Palatino Linotype" w:hAnsi="Palatino Linotype"/>
          <w:shadow/>
          <w:sz w:val="20"/>
          <w:szCs w:val="20"/>
        </w:rPr>
      </w:pPr>
      <w:r w:rsidRPr="007C0C71">
        <w:rPr>
          <w:rFonts w:ascii="Palatino Linotype" w:hAnsi="Palatino Linotype"/>
          <w:shadow/>
          <w:sz w:val="20"/>
          <w:szCs w:val="20"/>
        </w:rPr>
        <w:t xml:space="preserve">Name: </w:t>
      </w:r>
      <w:r w:rsidRPr="007C0C71">
        <w:rPr>
          <w:rFonts w:ascii="Palatino Linotype" w:hAnsi="Palatino Linotype"/>
          <w:shadow/>
          <w:sz w:val="20"/>
          <w:szCs w:val="20"/>
        </w:rPr>
        <w:tab/>
      </w:r>
      <w:r w:rsidRPr="007C0C71">
        <w:rPr>
          <w:rFonts w:ascii="Palatino Linotype" w:hAnsi="Palatino Linotype"/>
          <w:shadow/>
          <w:sz w:val="20"/>
          <w:szCs w:val="20"/>
        </w:rPr>
        <w:tab/>
      </w:r>
      <w:r w:rsidRPr="007C0C71">
        <w:rPr>
          <w:rFonts w:ascii="Palatino Linotype" w:hAnsi="Palatino Linotype"/>
          <w:shadow/>
          <w:sz w:val="20"/>
          <w:szCs w:val="20"/>
        </w:rPr>
        <w:tab/>
        <w:t xml:space="preserve">: </w:t>
      </w:r>
      <w:r w:rsidR="00E410E0">
        <w:rPr>
          <w:rFonts w:ascii="Palatino Linotype" w:hAnsi="Palatino Linotype"/>
          <w:shadow/>
          <w:sz w:val="20"/>
          <w:szCs w:val="20"/>
        </w:rPr>
        <w:t xml:space="preserve">Santhiya B </w:t>
      </w:r>
    </w:p>
    <w:p w14:paraId="61C19C18" w14:textId="77777777" w:rsidR="00455FB5" w:rsidRPr="007C0C71" w:rsidRDefault="00455FB5" w:rsidP="00455FB5">
      <w:pPr>
        <w:ind w:left="720"/>
        <w:jc w:val="both"/>
        <w:rPr>
          <w:rFonts w:ascii="Palatino Linotype" w:hAnsi="Palatino Linotype"/>
          <w:shadow/>
          <w:sz w:val="20"/>
          <w:szCs w:val="20"/>
        </w:rPr>
      </w:pPr>
    </w:p>
    <w:p w14:paraId="5B8E3EA0" w14:textId="6091A9DE" w:rsidR="00455FB5" w:rsidRPr="007C0C71" w:rsidRDefault="00BB5AB2" w:rsidP="00455FB5">
      <w:pPr>
        <w:numPr>
          <w:ilvl w:val="0"/>
          <w:numId w:val="17"/>
        </w:numPr>
        <w:jc w:val="both"/>
        <w:rPr>
          <w:rFonts w:ascii="Palatino Linotype" w:hAnsi="Palatino Linotype"/>
          <w:shadow/>
          <w:sz w:val="20"/>
          <w:szCs w:val="20"/>
        </w:rPr>
      </w:pPr>
      <w:r>
        <w:rPr>
          <w:rFonts w:ascii="Palatino Linotype" w:hAnsi="Palatino Linotype"/>
          <w:shadow/>
          <w:sz w:val="20"/>
          <w:szCs w:val="20"/>
        </w:rPr>
        <w:t>DOB</w:t>
      </w:r>
      <w:r>
        <w:rPr>
          <w:rFonts w:ascii="Palatino Linotype" w:hAnsi="Palatino Linotype"/>
          <w:shadow/>
          <w:sz w:val="20"/>
          <w:szCs w:val="20"/>
        </w:rPr>
        <w:tab/>
        <w:t xml:space="preserve"> </w:t>
      </w:r>
      <w:r>
        <w:rPr>
          <w:rFonts w:ascii="Palatino Linotype" w:hAnsi="Palatino Linotype"/>
          <w:shadow/>
          <w:sz w:val="20"/>
          <w:szCs w:val="20"/>
        </w:rPr>
        <w:tab/>
      </w:r>
      <w:r>
        <w:rPr>
          <w:rFonts w:ascii="Palatino Linotype" w:hAnsi="Palatino Linotype"/>
          <w:shadow/>
          <w:sz w:val="20"/>
          <w:szCs w:val="20"/>
        </w:rPr>
        <w:tab/>
        <w:t>:</w:t>
      </w:r>
      <w:r w:rsidR="00B65224">
        <w:rPr>
          <w:rFonts w:ascii="Palatino Linotype" w:hAnsi="Palatino Linotype"/>
          <w:shadow/>
          <w:sz w:val="20"/>
          <w:szCs w:val="20"/>
        </w:rPr>
        <w:t xml:space="preserve"> </w:t>
      </w:r>
      <w:r w:rsidR="00E410E0">
        <w:rPr>
          <w:rFonts w:ascii="Palatino Linotype" w:hAnsi="Palatino Linotype"/>
          <w:shadow/>
          <w:sz w:val="20"/>
          <w:szCs w:val="20"/>
        </w:rPr>
        <w:t>01-Feb-1994</w:t>
      </w:r>
    </w:p>
    <w:p w14:paraId="7B056E44" w14:textId="77777777" w:rsidR="00455FB5" w:rsidRPr="007C0C71" w:rsidRDefault="00455FB5" w:rsidP="00455FB5">
      <w:pPr>
        <w:ind w:left="720"/>
        <w:jc w:val="both"/>
        <w:rPr>
          <w:rFonts w:ascii="Palatino Linotype" w:hAnsi="Palatino Linotype"/>
          <w:shadow/>
          <w:sz w:val="20"/>
          <w:szCs w:val="20"/>
        </w:rPr>
      </w:pPr>
    </w:p>
    <w:p w14:paraId="1A64275C" w14:textId="6AC980EE" w:rsidR="00455FB5" w:rsidRPr="007C0C71" w:rsidRDefault="00E410E0" w:rsidP="00455FB5">
      <w:pPr>
        <w:numPr>
          <w:ilvl w:val="0"/>
          <w:numId w:val="17"/>
        </w:numPr>
        <w:jc w:val="both"/>
        <w:rPr>
          <w:rFonts w:ascii="Palatino Linotype" w:hAnsi="Palatino Linotype"/>
          <w:shadow/>
          <w:sz w:val="20"/>
          <w:szCs w:val="20"/>
        </w:rPr>
      </w:pPr>
      <w:r>
        <w:rPr>
          <w:rFonts w:ascii="Palatino Linotype" w:hAnsi="Palatino Linotype"/>
          <w:shadow/>
          <w:sz w:val="20"/>
          <w:szCs w:val="20"/>
        </w:rPr>
        <w:t>Husband</w:t>
      </w:r>
      <w:r w:rsidR="00455FB5" w:rsidRPr="007C0C71">
        <w:rPr>
          <w:rFonts w:ascii="Palatino Linotype" w:hAnsi="Palatino Linotype"/>
          <w:shadow/>
          <w:sz w:val="20"/>
          <w:szCs w:val="20"/>
        </w:rPr>
        <w:t xml:space="preserve"> Name</w:t>
      </w:r>
      <w:r w:rsidR="00455FB5" w:rsidRPr="007C0C71">
        <w:rPr>
          <w:rFonts w:ascii="Palatino Linotype" w:hAnsi="Palatino Linotype"/>
          <w:shadow/>
          <w:sz w:val="20"/>
          <w:szCs w:val="20"/>
        </w:rPr>
        <w:tab/>
      </w:r>
      <w:r w:rsidR="00455FB5" w:rsidRPr="007C0C71">
        <w:rPr>
          <w:rFonts w:ascii="Palatino Linotype" w:hAnsi="Palatino Linotype"/>
          <w:shadow/>
          <w:sz w:val="20"/>
          <w:szCs w:val="20"/>
        </w:rPr>
        <w:tab/>
        <w:t xml:space="preserve">: </w:t>
      </w:r>
      <w:r>
        <w:rPr>
          <w:rFonts w:ascii="Palatino Linotype" w:hAnsi="Palatino Linotype"/>
          <w:shadow/>
          <w:sz w:val="20"/>
          <w:szCs w:val="20"/>
        </w:rPr>
        <w:t>Dinesh</w:t>
      </w:r>
      <w:r w:rsidR="00455FB5" w:rsidRPr="007C0C71">
        <w:rPr>
          <w:rFonts w:ascii="Palatino Linotype" w:hAnsi="Palatino Linotype"/>
          <w:shadow/>
          <w:sz w:val="20"/>
          <w:szCs w:val="20"/>
        </w:rPr>
        <w:t xml:space="preserve"> K.S</w:t>
      </w:r>
    </w:p>
    <w:p w14:paraId="0F46A341" w14:textId="77777777" w:rsidR="00455FB5" w:rsidRPr="007C0C71" w:rsidRDefault="00455FB5" w:rsidP="00455FB5">
      <w:pPr>
        <w:ind w:left="720"/>
        <w:jc w:val="both"/>
        <w:rPr>
          <w:rFonts w:ascii="Palatino Linotype" w:hAnsi="Palatino Linotype"/>
          <w:shadow/>
          <w:sz w:val="20"/>
          <w:szCs w:val="20"/>
        </w:rPr>
      </w:pPr>
    </w:p>
    <w:p w14:paraId="23F1BC3F" w14:textId="77777777" w:rsidR="00455FB5" w:rsidRPr="007C0C71" w:rsidRDefault="003D389D" w:rsidP="00455FB5">
      <w:pPr>
        <w:numPr>
          <w:ilvl w:val="0"/>
          <w:numId w:val="17"/>
        </w:numPr>
        <w:jc w:val="both"/>
        <w:rPr>
          <w:rFonts w:ascii="Palatino Linotype" w:hAnsi="Palatino Linotype"/>
          <w:shadow/>
          <w:sz w:val="20"/>
          <w:szCs w:val="20"/>
        </w:rPr>
      </w:pPr>
      <w:r>
        <w:rPr>
          <w:rFonts w:ascii="Palatino Linotype" w:hAnsi="Palatino Linotype"/>
          <w:shadow/>
          <w:sz w:val="20"/>
          <w:szCs w:val="20"/>
        </w:rPr>
        <w:t>Known Languages</w:t>
      </w:r>
      <w:r w:rsidR="00455FB5" w:rsidRPr="007C0C71">
        <w:rPr>
          <w:rFonts w:ascii="Palatino Linotype" w:hAnsi="Palatino Linotype"/>
          <w:shadow/>
          <w:sz w:val="20"/>
          <w:szCs w:val="20"/>
        </w:rPr>
        <w:t xml:space="preserve"> </w:t>
      </w:r>
      <w:r w:rsidR="00455FB5" w:rsidRPr="007C0C71">
        <w:rPr>
          <w:rFonts w:ascii="Palatino Linotype" w:hAnsi="Palatino Linotype"/>
          <w:shadow/>
          <w:sz w:val="20"/>
          <w:szCs w:val="20"/>
        </w:rPr>
        <w:tab/>
        <w:t>: English, Tamil</w:t>
      </w:r>
    </w:p>
    <w:p w14:paraId="0BCF893E" w14:textId="77777777" w:rsidR="00455FB5" w:rsidRPr="007C0C71" w:rsidRDefault="00455FB5" w:rsidP="00455FB5">
      <w:pPr>
        <w:ind w:left="720"/>
        <w:jc w:val="both"/>
        <w:rPr>
          <w:rFonts w:ascii="Palatino Linotype" w:hAnsi="Palatino Linotype"/>
          <w:shadow/>
          <w:sz w:val="22"/>
          <w:szCs w:val="22"/>
        </w:rPr>
      </w:pPr>
    </w:p>
    <w:p w14:paraId="33D0C686" w14:textId="77777777" w:rsidR="002C3933" w:rsidRPr="007C0C71" w:rsidRDefault="00455FB5" w:rsidP="00455FB5">
      <w:pPr>
        <w:pStyle w:val="PlainText"/>
        <w:jc w:val="both"/>
        <w:rPr>
          <w:rFonts w:ascii="Palatino Linotype" w:hAnsi="Palatino Linotype" w:cs="Times New Roman"/>
        </w:rPr>
      </w:pPr>
      <w:r w:rsidRPr="007C0C71">
        <w:rPr>
          <w:rFonts w:ascii="Palatino Linotype" w:hAnsi="Palatino Linotype"/>
          <w:noProof/>
          <w:lang w:eastAsia="en-US" w:bidi="ta-IN"/>
        </w:rPr>
        <w:drawing>
          <wp:inline distT="0" distB="0" distL="0" distR="0" wp14:anchorId="6F557843" wp14:editId="3CF394FB">
            <wp:extent cx="7315200" cy="476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7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5CC297" w14:textId="77777777" w:rsidR="00455FB5" w:rsidRPr="007C0C71" w:rsidRDefault="00455FB5" w:rsidP="00455FB5">
      <w:pPr>
        <w:pStyle w:val="NormalWeb"/>
        <w:spacing w:before="0" w:after="0"/>
        <w:jc w:val="both"/>
        <w:rPr>
          <w:rFonts w:ascii="Palatino Linotype" w:hAnsi="Palatino Linotype"/>
          <w:b/>
          <w:shadow/>
          <w:sz w:val="22"/>
          <w:szCs w:val="22"/>
        </w:rPr>
      </w:pPr>
    </w:p>
    <w:p w14:paraId="60A218BC" w14:textId="77777777" w:rsidR="002C3933" w:rsidRPr="007C0C71" w:rsidRDefault="008704DD" w:rsidP="00455FB5">
      <w:pPr>
        <w:pStyle w:val="NormalWeb"/>
        <w:spacing w:before="0" w:after="0"/>
        <w:jc w:val="both"/>
        <w:rPr>
          <w:rFonts w:ascii="Palatino Linotype" w:hAnsi="Palatino Linotype"/>
          <w:b/>
          <w:shadow/>
          <w:sz w:val="22"/>
          <w:szCs w:val="22"/>
        </w:rPr>
      </w:pPr>
      <w:r w:rsidRPr="007C0C71">
        <w:rPr>
          <w:rFonts w:ascii="Palatino Linotype" w:hAnsi="Palatino Linotype"/>
          <w:b/>
          <w:shadow/>
          <w:sz w:val="22"/>
          <w:szCs w:val="22"/>
        </w:rPr>
        <w:t>DECLERATION:</w:t>
      </w:r>
    </w:p>
    <w:p w14:paraId="459BC421" w14:textId="77777777" w:rsidR="00455FB5" w:rsidRPr="007C0C71" w:rsidRDefault="00455FB5" w:rsidP="00455FB5">
      <w:pPr>
        <w:pStyle w:val="NormalWeb"/>
        <w:spacing w:before="0" w:after="0"/>
        <w:jc w:val="both"/>
        <w:rPr>
          <w:rFonts w:ascii="Palatino Linotype" w:hAnsi="Palatino Linotype"/>
          <w:b/>
          <w:shadow/>
          <w:sz w:val="22"/>
          <w:szCs w:val="22"/>
        </w:rPr>
      </w:pPr>
    </w:p>
    <w:p w14:paraId="03C00C0B" w14:textId="4EEE22B7" w:rsidR="00455FB5" w:rsidRPr="007C0C71" w:rsidRDefault="008704DD" w:rsidP="00455FB5">
      <w:pPr>
        <w:jc w:val="both"/>
        <w:rPr>
          <w:rFonts w:ascii="Palatino Linotype" w:hAnsi="Palatino Linotype"/>
        </w:rPr>
      </w:pPr>
      <w:r w:rsidRPr="007C0C71">
        <w:rPr>
          <w:rFonts w:ascii="Palatino Linotype" w:hAnsi="Palatino Linotype"/>
          <w:sz w:val="20"/>
          <w:szCs w:val="20"/>
        </w:rPr>
        <w:t xml:space="preserve">I do hereby declare that the </w:t>
      </w:r>
      <w:r w:rsidR="00E410E0" w:rsidRPr="007C0C71">
        <w:rPr>
          <w:rFonts w:ascii="Palatino Linotype" w:hAnsi="Palatino Linotype"/>
          <w:sz w:val="20"/>
          <w:szCs w:val="20"/>
        </w:rPr>
        <w:t>above-mentioned</w:t>
      </w:r>
      <w:r w:rsidRPr="007C0C71">
        <w:rPr>
          <w:rFonts w:ascii="Palatino Linotype" w:hAnsi="Palatino Linotype"/>
          <w:sz w:val="20"/>
          <w:szCs w:val="20"/>
        </w:rPr>
        <w:t xml:space="preserve"> information and details are true to the best of my knowledge and belief.</w:t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</w:p>
    <w:p w14:paraId="799AC49B" w14:textId="77777777" w:rsidR="002C3933" w:rsidRPr="007C0C71" w:rsidRDefault="008704DD" w:rsidP="00455FB5">
      <w:pPr>
        <w:jc w:val="both"/>
        <w:rPr>
          <w:rFonts w:ascii="Palatino Linotype" w:hAnsi="Palatino Linotype"/>
          <w:sz w:val="20"/>
          <w:szCs w:val="20"/>
        </w:rPr>
      </w:pP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</w:p>
    <w:p w14:paraId="41755A81" w14:textId="7AAF7F6A" w:rsidR="002C3933" w:rsidRPr="007C0C71" w:rsidRDefault="008704DD" w:rsidP="00455FB5">
      <w:pPr>
        <w:jc w:val="both"/>
        <w:rPr>
          <w:rFonts w:ascii="Palatino Linotype" w:hAnsi="Palatino Linotype"/>
          <w:sz w:val="22"/>
          <w:szCs w:val="22"/>
        </w:rPr>
      </w:pPr>
      <w:r w:rsidRPr="007C0C71">
        <w:rPr>
          <w:rFonts w:ascii="Palatino Linotype" w:hAnsi="Palatino Linotype"/>
          <w:b/>
          <w:shadow/>
          <w:sz w:val="20"/>
          <w:szCs w:val="20"/>
        </w:rPr>
        <w:t>Place:</w:t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</w:p>
    <w:p w14:paraId="4E1DEBCB" w14:textId="77777777" w:rsidR="004D43D4" w:rsidRPr="007C0C71" w:rsidRDefault="004D43D4" w:rsidP="00CD436B">
      <w:pPr>
        <w:jc w:val="both"/>
        <w:rPr>
          <w:rFonts w:ascii="Palatino Linotype" w:hAnsi="Palatino Linotype"/>
          <w:b/>
          <w:shadow/>
          <w:sz w:val="20"/>
          <w:szCs w:val="20"/>
        </w:rPr>
      </w:pPr>
    </w:p>
    <w:p w14:paraId="6CEB97EB" w14:textId="64B8A3A8" w:rsidR="008704DD" w:rsidRPr="007C0C71" w:rsidRDefault="008704DD" w:rsidP="00CD436B">
      <w:pPr>
        <w:jc w:val="both"/>
        <w:rPr>
          <w:rFonts w:ascii="Palatino Linotype" w:hAnsi="Palatino Linotype"/>
          <w:b/>
          <w:shadow/>
          <w:sz w:val="20"/>
          <w:szCs w:val="20"/>
        </w:rPr>
      </w:pPr>
      <w:r w:rsidRPr="007C0C71">
        <w:rPr>
          <w:rFonts w:ascii="Palatino Linotype" w:hAnsi="Palatino Linotype"/>
          <w:b/>
          <w:shadow/>
          <w:sz w:val="20"/>
          <w:szCs w:val="20"/>
        </w:rPr>
        <w:t>Date:</w:t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Pr="007C0C71">
        <w:rPr>
          <w:rFonts w:ascii="Palatino Linotype" w:hAnsi="Palatino Linotype"/>
        </w:rPr>
        <w:tab/>
      </w:r>
      <w:r w:rsidR="00E410E0" w:rsidRPr="00E410E0">
        <w:rPr>
          <w:rFonts w:ascii="Palatino Linotype" w:hAnsi="Palatino Linotype"/>
        </w:rPr>
        <w:t>Santhiya B</w:t>
      </w:r>
      <w:r w:rsidR="00455FB5" w:rsidRPr="007C0C71">
        <w:rPr>
          <w:rFonts w:ascii="Palatino Linotype" w:hAnsi="Palatino Linotype"/>
          <w:noProof/>
          <w:vanish/>
          <w:sz w:val="20"/>
          <w:szCs w:val="20"/>
          <w:lang w:eastAsia="en-US" w:bidi="ta-IN"/>
        </w:rPr>
        <w:drawing>
          <wp:inline distT="0" distB="0" distL="0" distR="0" wp14:anchorId="67A737B9" wp14:editId="1511AC8B">
            <wp:extent cx="114300" cy="1143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04DD" w:rsidRPr="007C0C71" w:rsidSect="002C3933">
      <w:pgSz w:w="12240" w:h="15840"/>
      <w:pgMar w:top="576" w:right="864" w:bottom="576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"/>
      <w:lvlJc w:val="left"/>
      <w:pPr>
        <w:ind w:left="432" w:hanging="432"/>
      </w:pPr>
    </w:lvl>
    <w:lvl w:ilvl="1">
      <w:start w:val="1"/>
      <w:numFmt w:val="bullet"/>
      <w:lvlText w:val=""/>
      <w:lvlJc w:val="left"/>
      <w:pPr>
        <w:ind w:left="576" w:hanging="576"/>
      </w:pPr>
    </w:lvl>
    <w:lvl w:ilvl="2">
      <w:start w:val="1"/>
      <w:numFmt w:val="bullet"/>
      <w:lvlText w:val=""/>
      <w:lvlJc w:val="left"/>
      <w:pPr>
        <w:ind w:left="720" w:hanging="720"/>
      </w:pPr>
    </w:lvl>
    <w:lvl w:ilvl="3">
      <w:start w:val="1"/>
      <w:numFmt w:val="bullet"/>
      <w:lvlText w:val=""/>
      <w:lvlJc w:val="left"/>
      <w:pPr>
        <w:ind w:left="864" w:hanging="864"/>
      </w:pPr>
    </w:lvl>
    <w:lvl w:ilvl="4">
      <w:start w:val="1"/>
      <w:numFmt w:val="bullet"/>
      <w:lvlText w:val=""/>
      <w:lvlJc w:val="left"/>
      <w:pPr>
        <w:ind w:left="1008" w:hanging="1008"/>
      </w:pPr>
    </w:lvl>
    <w:lvl w:ilvl="5">
      <w:start w:val="1"/>
      <w:numFmt w:val="bullet"/>
      <w:lvlText w:val=""/>
      <w:lvlJc w:val="left"/>
      <w:pPr>
        <w:ind w:left="1152" w:hanging="1152"/>
      </w:pPr>
    </w:lvl>
    <w:lvl w:ilvl="6">
      <w:start w:val="1"/>
      <w:numFmt w:val="bullet"/>
      <w:lvlText w:val=""/>
      <w:lvlJc w:val="left"/>
      <w:pPr>
        <w:ind w:left="1296" w:hanging="1296"/>
      </w:pPr>
    </w:lvl>
    <w:lvl w:ilvl="7">
      <w:start w:val="1"/>
      <w:numFmt w:val="bullet"/>
      <w:lvlText w:val=""/>
      <w:lvlJc w:val="left"/>
      <w:pPr>
        <w:ind w:left="1440" w:hanging="1440"/>
      </w:pPr>
    </w:lvl>
    <w:lvl w:ilvl="8">
      <w:start w:val="1"/>
      <w:numFmt w:val="bullet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single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0"/>
    <w:lvl w:ilvl="0">
      <w:start w:val="1"/>
      <w:numFmt w:val="bullet"/>
      <w:lvlText w:val=""/>
      <w:lvlJc w:val="left"/>
      <w:pPr>
        <w:ind w:left="245" w:hanging="245"/>
      </w:pPr>
      <w:rPr>
        <w:rFonts w:ascii="Wingdings" w:hAnsi="Wingdings"/>
      </w:rPr>
    </w:lvl>
  </w:abstractNum>
  <w:abstractNum w:abstractNumId="3" w15:restartNumberingAfterBreak="0">
    <w:nsid w:val="047245E7"/>
    <w:multiLevelType w:val="hybridMultilevel"/>
    <w:tmpl w:val="EA0463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747C7E"/>
    <w:multiLevelType w:val="hybridMultilevel"/>
    <w:tmpl w:val="91806B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0A367CBF"/>
    <w:multiLevelType w:val="multilevel"/>
    <w:tmpl w:val="15A0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3C3745"/>
    <w:multiLevelType w:val="hybridMultilevel"/>
    <w:tmpl w:val="1A4AD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35EF4"/>
    <w:multiLevelType w:val="hybridMultilevel"/>
    <w:tmpl w:val="D81056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1072B"/>
    <w:multiLevelType w:val="hybridMultilevel"/>
    <w:tmpl w:val="00000000"/>
    <w:lvl w:ilvl="0" w:tplc="D29641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24EC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1D6A5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2FA360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35CC7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8087D3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20CF39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062B7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2DA65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157A21CF"/>
    <w:multiLevelType w:val="hybridMultilevel"/>
    <w:tmpl w:val="00000000"/>
    <w:lvl w:ilvl="0" w:tplc="4F585E82">
      <w:start w:val="1"/>
      <w:numFmt w:val="decimal"/>
      <w:lvlText w:val="%1)"/>
      <w:lvlJc w:val="left"/>
      <w:pPr>
        <w:ind w:left="720" w:hanging="360"/>
      </w:pPr>
    </w:lvl>
    <w:lvl w:ilvl="1" w:tplc="1DC44EC8">
      <w:start w:val="1"/>
      <w:numFmt w:val="lowerLetter"/>
      <w:lvlText w:val="%2."/>
      <w:lvlJc w:val="left"/>
      <w:pPr>
        <w:ind w:left="1440" w:hanging="360"/>
      </w:pPr>
    </w:lvl>
    <w:lvl w:ilvl="2" w:tplc="C3EE2242">
      <w:start w:val="1"/>
      <w:numFmt w:val="lowerRoman"/>
      <w:lvlText w:val="%3."/>
      <w:lvlJc w:val="right"/>
      <w:pPr>
        <w:ind w:left="2160" w:hanging="180"/>
      </w:pPr>
    </w:lvl>
    <w:lvl w:ilvl="3" w:tplc="95CC1DDC">
      <w:start w:val="1"/>
      <w:numFmt w:val="decimal"/>
      <w:lvlText w:val="%4."/>
      <w:lvlJc w:val="left"/>
      <w:pPr>
        <w:ind w:left="2880" w:hanging="360"/>
      </w:pPr>
    </w:lvl>
    <w:lvl w:ilvl="4" w:tplc="D64C9ED0">
      <w:start w:val="1"/>
      <w:numFmt w:val="lowerLetter"/>
      <w:lvlText w:val="%5."/>
      <w:lvlJc w:val="left"/>
      <w:pPr>
        <w:ind w:left="3600" w:hanging="360"/>
      </w:pPr>
    </w:lvl>
    <w:lvl w:ilvl="5" w:tplc="12C6B050">
      <w:start w:val="1"/>
      <w:numFmt w:val="lowerRoman"/>
      <w:lvlText w:val="%6."/>
      <w:lvlJc w:val="right"/>
      <w:pPr>
        <w:ind w:left="4320" w:hanging="180"/>
      </w:pPr>
    </w:lvl>
    <w:lvl w:ilvl="6" w:tplc="7826C32E">
      <w:start w:val="1"/>
      <w:numFmt w:val="decimal"/>
      <w:lvlText w:val="%7."/>
      <w:lvlJc w:val="left"/>
      <w:pPr>
        <w:ind w:left="5040" w:hanging="360"/>
      </w:pPr>
    </w:lvl>
    <w:lvl w:ilvl="7" w:tplc="4F96B6A6">
      <w:start w:val="1"/>
      <w:numFmt w:val="lowerLetter"/>
      <w:lvlText w:val="%8."/>
      <w:lvlJc w:val="left"/>
      <w:pPr>
        <w:ind w:left="5760" w:hanging="360"/>
      </w:pPr>
    </w:lvl>
    <w:lvl w:ilvl="8" w:tplc="775A34C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071C2"/>
    <w:multiLevelType w:val="hybridMultilevel"/>
    <w:tmpl w:val="1E863D1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E517AF"/>
    <w:multiLevelType w:val="hybridMultilevel"/>
    <w:tmpl w:val="9B709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C6019"/>
    <w:multiLevelType w:val="hybridMultilevel"/>
    <w:tmpl w:val="E76EF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94842"/>
    <w:multiLevelType w:val="hybridMultilevel"/>
    <w:tmpl w:val="B11E8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45409"/>
    <w:multiLevelType w:val="hybridMultilevel"/>
    <w:tmpl w:val="C6567950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321A571E"/>
    <w:multiLevelType w:val="multilevel"/>
    <w:tmpl w:val="DF3A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443A6C"/>
    <w:multiLevelType w:val="multilevel"/>
    <w:tmpl w:val="F856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7C1827"/>
    <w:multiLevelType w:val="hybridMultilevel"/>
    <w:tmpl w:val="0FA0B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75127"/>
    <w:multiLevelType w:val="hybridMultilevel"/>
    <w:tmpl w:val="0186D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BF4D7A"/>
    <w:multiLevelType w:val="multilevel"/>
    <w:tmpl w:val="2CFA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65B8A"/>
    <w:multiLevelType w:val="hybridMultilevel"/>
    <w:tmpl w:val="EC200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85FD4"/>
    <w:multiLevelType w:val="hybridMultilevel"/>
    <w:tmpl w:val="00000000"/>
    <w:lvl w:ilvl="0" w:tplc="117295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B02060">
      <w:start w:val="1"/>
      <w:numFmt w:val="lowerLetter"/>
      <w:lvlText w:val="%2."/>
      <w:lvlJc w:val="left"/>
      <w:pPr>
        <w:ind w:left="1440" w:hanging="360"/>
      </w:pPr>
    </w:lvl>
    <w:lvl w:ilvl="2" w:tplc="42B81614">
      <w:start w:val="1"/>
      <w:numFmt w:val="lowerRoman"/>
      <w:lvlText w:val="%3."/>
      <w:lvlJc w:val="right"/>
      <w:pPr>
        <w:ind w:left="2160" w:hanging="180"/>
      </w:pPr>
    </w:lvl>
    <w:lvl w:ilvl="3" w:tplc="5416610C">
      <w:start w:val="1"/>
      <w:numFmt w:val="decimal"/>
      <w:lvlText w:val="%4."/>
      <w:lvlJc w:val="left"/>
      <w:pPr>
        <w:ind w:left="2880" w:hanging="360"/>
      </w:pPr>
    </w:lvl>
    <w:lvl w:ilvl="4" w:tplc="808AD642">
      <w:start w:val="1"/>
      <w:numFmt w:val="lowerLetter"/>
      <w:lvlText w:val="%5."/>
      <w:lvlJc w:val="left"/>
      <w:pPr>
        <w:ind w:left="3600" w:hanging="360"/>
      </w:pPr>
    </w:lvl>
    <w:lvl w:ilvl="5" w:tplc="2550F872">
      <w:start w:val="1"/>
      <w:numFmt w:val="lowerRoman"/>
      <w:lvlText w:val="%6."/>
      <w:lvlJc w:val="right"/>
      <w:pPr>
        <w:ind w:left="4320" w:hanging="180"/>
      </w:pPr>
    </w:lvl>
    <w:lvl w:ilvl="6" w:tplc="EBDE3A42">
      <w:start w:val="1"/>
      <w:numFmt w:val="decimal"/>
      <w:lvlText w:val="%7."/>
      <w:lvlJc w:val="left"/>
      <w:pPr>
        <w:ind w:left="5040" w:hanging="360"/>
      </w:pPr>
    </w:lvl>
    <w:lvl w:ilvl="7" w:tplc="7A5EF512">
      <w:start w:val="1"/>
      <w:numFmt w:val="lowerLetter"/>
      <w:lvlText w:val="%8."/>
      <w:lvlJc w:val="left"/>
      <w:pPr>
        <w:ind w:left="5760" w:hanging="360"/>
      </w:pPr>
    </w:lvl>
    <w:lvl w:ilvl="8" w:tplc="59B26FD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50DDF"/>
    <w:multiLevelType w:val="hybridMultilevel"/>
    <w:tmpl w:val="00000000"/>
    <w:lvl w:ilvl="0" w:tplc="AAECB3EE">
      <w:start w:val="1"/>
      <w:numFmt w:val="decimal"/>
      <w:lvlText w:val="%1)"/>
      <w:lvlJc w:val="left"/>
      <w:pPr>
        <w:ind w:left="720" w:hanging="360"/>
      </w:pPr>
    </w:lvl>
    <w:lvl w:ilvl="1" w:tplc="1F9C23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BA8EBE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044736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32093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212CB1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15078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7CA55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46AED9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54034DBD"/>
    <w:multiLevelType w:val="multilevel"/>
    <w:tmpl w:val="3DCC13B0"/>
    <w:lvl w:ilvl="0">
      <w:start w:val="1"/>
      <w:numFmt w:val="bullet"/>
      <w:lvlText w:val=""/>
      <w:lvlJc w:val="left"/>
      <w:pPr>
        <w:tabs>
          <w:tab w:val="num" w:pos="584"/>
        </w:tabs>
        <w:ind w:left="5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04"/>
        </w:tabs>
        <w:ind w:left="130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24"/>
        </w:tabs>
        <w:ind w:left="202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44"/>
        </w:tabs>
        <w:ind w:left="274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64"/>
        </w:tabs>
        <w:ind w:left="346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84"/>
        </w:tabs>
        <w:ind w:left="418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04"/>
        </w:tabs>
        <w:ind w:left="490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24"/>
        </w:tabs>
        <w:ind w:left="562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44"/>
        </w:tabs>
        <w:ind w:left="6344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9576D7"/>
    <w:multiLevelType w:val="hybridMultilevel"/>
    <w:tmpl w:val="00000000"/>
    <w:lvl w:ilvl="0" w:tplc="D3A871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9A2D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37498D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1767F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BD091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C00D7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2E0014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152BB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9E88E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62A779D1"/>
    <w:multiLevelType w:val="hybridMultilevel"/>
    <w:tmpl w:val="1A4C2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4E6FE5"/>
    <w:multiLevelType w:val="hybridMultilevel"/>
    <w:tmpl w:val="E0524D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6B4110"/>
    <w:multiLevelType w:val="hybridMultilevel"/>
    <w:tmpl w:val="00000000"/>
    <w:lvl w:ilvl="0" w:tplc="07C45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FCC3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902B16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0B8A87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7AC3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0A2D30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75612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8964D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8A47E2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6D594160"/>
    <w:multiLevelType w:val="hybridMultilevel"/>
    <w:tmpl w:val="00000000"/>
    <w:lvl w:ilvl="0" w:tplc="4434F19E">
      <w:start w:val="1"/>
      <w:numFmt w:val="bullet"/>
      <w:lvlText w:val=""/>
      <w:lvlJc w:val="left"/>
      <w:pPr>
        <w:ind w:left="771" w:hanging="360"/>
      </w:pPr>
      <w:rPr>
        <w:rFonts w:ascii="Symbol" w:hAnsi="Symbol"/>
      </w:rPr>
    </w:lvl>
    <w:lvl w:ilvl="1" w:tplc="CE6ECD30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/>
      </w:rPr>
    </w:lvl>
    <w:lvl w:ilvl="2" w:tplc="6060BC86">
      <w:start w:val="1"/>
      <w:numFmt w:val="bullet"/>
      <w:lvlText w:val=""/>
      <w:lvlJc w:val="left"/>
      <w:pPr>
        <w:ind w:left="2211" w:hanging="360"/>
      </w:pPr>
      <w:rPr>
        <w:rFonts w:ascii="Wingdings" w:hAnsi="Wingdings"/>
      </w:rPr>
    </w:lvl>
    <w:lvl w:ilvl="3" w:tplc="E4065D32">
      <w:start w:val="1"/>
      <w:numFmt w:val="bullet"/>
      <w:lvlText w:val=""/>
      <w:lvlJc w:val="left"/>
      <w:pPr>
        <w:ind w:left="2931" w:hanging="360"/>
      </w:pPr>
      <w:rPr>
        <w:rFonts w:ascii="Symbol" w:hAnsi="Symbol"/>
      </w:rPr>
    </w:lvl>
    <w:lvl w:ilvl="4" w:tplc="99CEFFE2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/>
      </w:rPr>
    </w:lvl>
    <w:lvl w:ilvl="5" w:tplc="2030508C">
      <w:start w:val="1"/>
      <w:numFmt w:val="bullet"/>
      <w:lvlText w:val=""/>
      <w:lvlJc w:val="left"/>
      <w:pPr>
        <w:ind w:left="4371" w:hanging="360"/>
      </w:pPr>
      <w:rPr>
        <w:rFonts w:ascii="Wingdings" w:hAnsi="Wingdings"/>
      </w:rPr>
    </w:lvl>
    <w:lvl w:ilvl="6" w:tplc="6AD28FE4">
      <w:start w:val="1"/>
      <w:numFmt w:val="bullet"/>
      <w:lvlText w:val=""/>
      <w:lvlJc w:val="left"/>
      <w:pPr>
        <w:ind w:left="5091" w:hanging="360"/>
      </w:pPr>
      <w:rPr>
        <w:rFonts w:ascii="Symbol" w:hAnsi="Symbol"/>
      </w:rPr>
    </w:lvl>
    <w:lvl w:ilvl="7" w:tplc="B07E3EA2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/>
      </w:rPr>
    </w:lvl>
    <w:lvl w:ilvl="8" w:tplc="5C36E808">
      <w:start w:val="1"/>
      <w:numFmt w:val="bullet"/>
      <w:lvlText w:val=""/>
      <w:lvlJc w:val="left"/>
      <w:pPr>
        <w:ind w:left="6531" w:hanging="360"/>
      </w:pPr>
      <w:rPr>
        <w:rFonts w:ascii="Wingdings" w:hAnsi="Wingdings"/>
      </w:rPr>
    </w:lvl>
  </w:abstractNum>
  <w:abstractNum w:abstractNumId="29" w15:restartNumberingAfterBreak="0">
    <w:nsid w:val="721C7392"/>
    <w:multiLevelType w:val="hybridMultilevel"/>
    <w:tmpl w:val="00000000"/>
    <w:lvl w:ilvl="0" w:tplc="402C5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3F4EF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D5E954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1D2662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E205A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796358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CC81F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F61A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ACCF19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72515B83"/>
    <w:multiLevelType w:val="hybridMultilevel"/>
    <w:tmpl w:val="E8E2BD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6390795">
    <w:abstractNumId w:val="0"/>
  </w:num>
  <w:num w:numId="2" w16cid:durableId="1265072892">
    <w:abstractNumId w:val="1"/>
  </w:num>
  <w:num w:numId="3" w16cid:durableId="487793294">
    <w:abstractNumId w:val="2"/>
  </w:num>
  <w:num w:numId="4" w16cid:durableId="819035184">
    <w:abstractNumId w:val="28"/>
  </w:num>
  <w:num w:numId="5" w16cid:durableId="2092266317">
    <w:abstractNumId w:val="21"/>
  </w:num>
  <w:num w:numId="6" w16cid:durableId="8522600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59314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39996416">
    <w:abstractNumId w:val="9"/>
  </w:num>
  <w:num w:numId="9" w16cid:durableId="1902445236">
    <w:abstractNumId w:val="22"/>
  </w:num>
  <w:num w:numId="10" w16cid:durableId="1548253333">
    <w:abstractNumId w:val="29"/>
  </w:num>
  <w:num w:numId="11" w16cid:durableId="989990516">
    <w:abstractNumId w:val="24"/>
  </w:num>
  <w:num w:numId="12" w16cid:durableId="2041010456">
    <w:abstractNumId w:val="8"/>
  </w:num>
  <w:num w:numId="13" w16cid:durableId="1185556421">
    <w:abstractNumId w:val="27"/>
  </w:num>
  <w:num w:numId="14" w16cid:durableId="2142645629">
    <w:abstractNumId w:val="5"/>
  </w:num>
  <w:num w:numId="15" w16cid:durableId="349720543">
    <w:abstractNumId w:val="15"/>
  </w:num>
  <w:num w:numId="16" w16cid:durableId="1696925401">
    <w:abstractNumId w:val="7"/>
  </w:num>
  <w:num w:numId="17" w16cid:durableId="575868837">
    <w:abstractNumId w:val="12"/>
  </w:num>
  <w:num w:numId="18" w16cid:durableId="1083911436">
    <w:abstractNumId w:val="11"/>
  </w:num>
  <w:num w:numId="19" w16cid:durableId="2116049804">
    <w:abstractNumId w:val="3"/>
  </w:num>
  <w:num w:numId="20" w16cid:durableId="674303321">
    <w:abstractNumId w:val="16"/>
  </w:num>
  <w:num w:numId="21" w16cid:durableId="1859729626">
    <w:abstractNumId w:val="18"/>
  </w:num>
  <w:num w:numId="22" w16cid:durableId="1859655505">
    <w:abstractNumId w:val="20"/>
  </w:num>
  <w:num w:numId="23" w16cid:durableId="1789084722">
    <w:abstractNumId w:val="23"/>
  </w:num>
  <w:num w:numId="24" w16cid:durableId="1366712487">
    <w:abstractNumId w:val="6"/>
  </w:num>
  <w:num w:numId="25" w16cid:durableId="781917921">
    <w:abstractNumId w:val="26"/>
  </w:num>
  <w:num w:numId="26" w16cid:durableId="2053264329">
    <w:abstractNumId w:val="25"/>
  </w:num>
  <w:num w:numId="27" w16cid:durableId="141239180">
    <w:abstractNumId w:val="19"/>
  </w:num>
  <w:num w:numId="28" w16cid:durableId="1243298308">
    <w:abstractNumId w:val="10"/>
  </w:num>
  <w:num w:numId="29" w16cid:durableId="1877698203">
    <w:abstractNumId w:val="4"/>
  </w:num>
  <w:num w:numId="30" w16cid:durableId="152109560">
    <w:abstractNumId w:val="14"/>
  </w:num>
  <w:num w:numId="31" w16cid:durableId="2105105811">
    <w:abstractNumId w:val="17"/>
  </w:num>
  <w:num w:numId="32" w16cid:durableId="2040816529">
    <w:abstractNumId w:val="30"/>
  </w:num>
  <w:num w:numId="33" w16cid:durableId="8128722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F31"/>
    <w:rsid w:val="001777F1"/>
    <w:rsid w:val="0018146F"/>
    <w:rsid w:val="002026D8"/>
    <w:rsid w:val="00284034"/>
    <w:rsid w:val="002C3933"/>
    <w:rsid w:val="002F2CB5"/>
    <w:rsid w:val="00321E69"/>
    <w:rsid w:val="00346C25"/>
    <w:rsid w:val="00375F31"/>
    <w:rsid w:val="0039331D"/>
    <w:rsid w:val="003A5745"/>
    <w:rsid w:val="003D0A7A"/>
    <w:rsid w:val="003D389D"/>
    <w:rsid w:val="00455FB5"/>
    <w:rsid w:val="00470EB0"/>
    <w:rsid w:val="00487488"/>
    <w:rsid w:val="004D43D4"/>
    <w:rsid w:val="00567AD7"/>
    <w:rsid w:val="005B78AE"/>
    <w:rsid w:val="00653E7C"/>
    <w:rsid w:val="00665BEC"/>
    <w:rsid w:val="00736ADB"/>
    <w:rsid w:val="007A4551"/>
    <w:rsid w:val="007C0C71"/>
    <w:rsid w:val="007E28E0"/>
    <w:rsid w:val="00815A01"/>
    <w:rsid w:val="008704DD"/>
    <w:rsid w:val="008B13A6"/>
    <w:rsid w:val="008C179C"/>
    <w:rsid w:val="008E63DC"/>
    <w:rsid w:val="008F27E5"/>
    <w:rsid w:val="009579ED"/>
    <w:rsid w:val="00A037B9"/>
    <w:rsid w:val="00A36242"/>
    <w:rsid w:val="00AC32C1"/>
    <w:rsid w:val="00AF5A79"/>
    <w:rsid w:val="00B61E33"/>
    <w:rsid w:val="00B65224"/>
    <w:rsid w:val="00BB5AB2"/>
    <w:rsid w:val="00C157FB"/>
    <w:rsid w:val="00C575FF"/>
    <w:rsid w:val="00C57AAF"/>
    <w:rsid w:val="00C92F4A"/>
    <w:rsid w:val="00CD436B"/>
    <w:rsid w:val="00CE11AB"/>
    <w:rsid w:val="00D4421A"/>
    <w:rsid w:val="00D51D01"/>
    <w:rsid w:val="00E410E0"/>
    <w:rsid w:val="00E779DB"/>
    <w:rsid w:val="00E9014D"/>
    <w:rsid w:val="00E9307F"/>
    <w:rsid w:val="00EB1027"/>
    <w:rsid w:val="00EC5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5F6249CB"/>
  <w15:docId w15:val="{62832CE8-C661-4B33-A6CA-A5EEF3E9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933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2C3933"/>
    <w:pPr>
      <w:ind w:left="432" w:hanging="432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9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qFormat/>
    <w:rsid w:val="002C3933"/>
    <w:pPr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2C3933"/>
    <w:rPr>
      <w:rFonts w:ascii="Wingdings" w:hAnsi="Wingdings"/>
    </w:rPr>
  </w:style>
  <w:style w:type="character" w:customStyle="1" w:styleId="WW8Num3z0">
    <w:name w:val="WW8Num3z0"/>
    <w:rsid w:val="002C3933"/>
    <w:rPr>
      <w:rFonts w:ascii="Symbol" w:hAnsi="Symbol"/>
    </w:rPr>
  </w:style>
  <w:style w:type="character" w:customStyle="1" w:styleId="DefaultParagraphFont17">
    <w:name w:val="DefaultParagraphFont17"/>
    <w:rsid w:val="002C3933"/>
  </w:style>
  <w:style w:type="character" w:customStyle="1" w:styleId="WW8Num1z0">
    <w:name w:val="WW8Num1z0"/>
    <w:rsid w:val="002C3933"/>
    <w:rPr>
      <w:rFonts w:ascii="Symbol" w:hAnsi="Symbol"/>
      <w:color w:val="auto"/>
      <w:sz w:val="16"/>
      <w:szCs w:val="16"/>
    </w:rPr>
  </w:style>
  <w:style w:type="character" w:customStyle="1" w:styleId="WW8Num1z1">
    <w:name w:val="WW8Num1z1"/>
    <w:rsid w:val="002C3933"/>
    <w:rPr>
      <w:rFonts w:ascii="Courier New" w:hAnsi="Courier New" w:cs="Courier New"/>
    </w:rPr>
  </w:style>
  <w:style w:type="character" w:customStyle="1" w:styleId="WW8Num1z2">
    <w:name w:val="WW8Num1z2"/>
    <w:rsid w:val="002C3933"/>
    <w:rPr>
      <w:rFonts w:ascii="Wingdings" w:hAnsi="Wingdings"/>
    </w:rPr>
  </w:style>
  <w:style w:type="character" w:customStyle="1" w:styleId="WW8Num1z3">
    <w:name w:val="WW8Num1z3"/>
    <w:rsid w:val="002C3933"/>
    <w:rPr>
      <w:rFonts w:ascii="Symbol" w:hAnsi="Symbol"/>
    </w:rPr>
  </w:style>
  <w:style w:type="character" w:customStyle="1" w:styleId="WW8Num2z3">
    <w:name w:val="WW8Num2z3"/>
    <w:rsid w:val="002C3933"/>
    <w:rPr>
      <w:rFonts w:ascii="Symbol" w:hAnsi="Symbol"/>
    </w:rPr>
  </w:style>
  <w:style w:type="character" w:customStyle="1" w:styleId="WW8Num2z4">
    <w:name w:val="WW8Num2z4"/>
    <w:rsid w:val="002C3933"/>
    <w:rPr>
      <w:rFonts w:ascii="Courier New" w:hAnsi="Courier New" w:cs="Courier New"/>
    </w:rPr>
  </w:style>
  <w:style w:type="character" w:customStyle="1" w:styleId="WW8Num3z1">
    <w:name w:val="WW8Num3z1"/>
    <w:rsid w:val="002C3933"/>
    <w:rPr>
      <w:rFonts w:ascii="Courier New" w:hAnsi="Courier New" w:cs="Courier New"/>
    </w:rPr>
  </w:style>
  <w:style w:type="character" w:customStyle="1" w:styleId="WW8Num3z2">
    <w:name w:val="WW8Num3z2"/>
    <w:rsid w:val="002C3933"/>
    <w:rPr>
      <w:rFonts w:ascii="Wingdings" w:hAnsi="Wingdings"/>
    </w:rPr>
  </w:style>
  <w:style w:type="character" w:customStyle="1" w:styleId="WW8Num4z0">
    <w:name w:val="WW8Num4z0"/>
    <w:rsid w:val="002C3933"/>
    <w:rPr>
      <w:rFonts w:ascii="Wingdings" w:hAnsi="Wingdings"/>
    </w:rPr>
  </w:style>
  <w:style w:type="character" w:customStyle="1" w:styleId="WW8Num4z3">
    <w:name w:val="WW8Num4z3"/>
    <w:rsid w:val="002C3933"/>
    <w:rPr>
      <w:rFonts w:ascii="Symbol" w:hAnsi="Symbol"/>
    </w:rPr>
  </w:style>
  <w:style w:type="character" w:customStyle="1" w:styleId="WW8Num5z0">
    <w:name w:val="WW8Num5z0"/>
    <w:rsid w:val="002C3933"/>
    <w:rPr>
      <w:rFonts w:ascii="Symbol" w:hAnsi="Symbol"/>
      <w:sz w:val="20"/>
    </w:rPr>
  </w:style>
  <w:style w:type="character" w:customStyle="1" w:styleId="WW8Num6z0">
    <w:name w:val="WW8Num6z0"/>
    <w:rsid w:val="002C3933"/>
    <w:rPr>
      <w:rFonts w:ascii="Symbol" w:hAnsi="Symbol"/>
    </w:rPr>
  </w:style>
  <w:style w:type="character" w:customStyle="1" w:styleId="WW8Num6z1">
    <w:name w:val="WW8Num6z1"/>
    <w:rsid w:val="002C3933"/>
    <w:rPr>
      <w:rFonts w:ascii="Courier New" w:hAnsi="Courier New"/>
    </w:rPr>
  </w:style>
  <w:style w:type="character" w:customStyle="1" w:styleId="WW8Num6z2">
    <w:name w:val="WW8Num6z2"/>
    <w:rsid w:val="002C3933"/>
    <w:rPr>
      <w:rFonts w:ascii="Wingdings" w:hAnsi="Wingdings"/>
    </w:rPr>
  </w:style>
  <w:style w:type="character" w:customStyle="1" w:styleId="WW8Num7z0">
    <w:name w:val="WW8Num7z0"/>
    <w:rsid w:val="002C3933"/>
    <w:rPr>
      <w:rFonts w:ascii="Wingdings" w:hAnsi="Wingdings"/>
    </w:rPr>
  </w:style>
  <w:style w:type="character" w:customStyle="1" w:styleId="WW8Num7z1">
    <w:name w:val="WW8Num7z1"/>
    <w:rsid w:val="002C3933"/>
    <w:rPr>
      <w:rFonts w:ascii="Courier New" w:hAnsi="Courier New" w:cs="Courier New"/>
    </w:rPr>
  </w:style>
  <w:style w:type="character" w:customStyle="1" w:styleId="WW8Num7z3">
    <w:name w:val="WW8Num7z3"/>
    <w:rsid w:val="002C3933"/>
    <w:rPr>
      <w:rFonts w:ascii="Symbol" w:hAnsi="Symbol"/>
    </w:rPr>
  </w:style>
  <w:style w:type="character" w:customStyle="1" w:styleId="WW8Num8z0">
    <w:name w:val="WW8Num8z0"/>
    <w:rsid w:val="002C3933"/>
    <w:rPr>
      <w:rFonts w:ascii="Wingdings 3" w:hAnsi="Wingdings 3"/>
      <w:color w:val="auto"/>
      <w:sz w:val="18"/>
      <w:szCs w:val="18"/>
    </w:rPr>
  </w:style>
  <w:style w:type="character" w:customStyle="1" w:styleId="WW8Num8z1">
    <w:name w:val="WW8Num8z1"/>
    <w:rsid w:val="002C3933"/>
    <w:rPr>
      <w:rFonts w:ascii="Courier New" w:hAnsi="Courier New" w:cs="Courier New"/>
    </w:rPr>
  </w:style>
  <w:style w:type="character" w:customStyle="1" w:styleId="WW8Num8z2">
    <w:name w:val="WW8Num8z2"/>
    <w:rsid w:val="002C3933"/>
    <w:rPr>
      <w:rFonts w:ascii="Wingdings" w:hAnsi="Wingdings"/>
    </w:rPr>
  </w:style>
  <w:style w:type="character" w:customStyle="1" w:styleId="WW8Num8z3">
    <w:name w:val="WW8Num8z3"/>
    <w:rsid w:val="002C3933"/>
    <w:rPr>
      <w:rFonts w:ascii="Symbol" w:hAnsi="Symbol"/>
    </w:rPr>
  </w:style>
  <w:style w:type="character" w:customStyle="1" w:styleId="WW8Num9z0">
    <w:name w:val="WW8Num9z0"/>
    <w:rsid w:val="002C3933"/>
    <w:rPr>
      <w:rFonts w:ascii="Wingdings" w:hAnsi="Wingdings"/>
      <w:sz w:val="24"/>
      <w:szCs w:val="24"/>
    </w:rPr>
  </w:style>
  <w:style w:type="character" w:customStyle="1" w:styleId="WW8Num9z2">
    <w:name w:val="WW8Num9z2"/>
    <w:rsid w:val="002C3933"/>
    <w:rPr>
      <w:rFonts w:ascii="Wingdings" w:hAnsi="Wingdings"/>
    </w:rPr>
  </w:style>
  <w:style w:type="character" w:customStyle="1" w:styleId="WW8Num9z3">
    <w:name w:val="WW8Num9z3"/>
    <w:rsid w:val="002C3933"/>
    <w:rPr>
      <w:rFonts w:ascii="Symbol" w:hAnsi="Symbol"/>
    </w:rPr>
  </w:style>
  <w:style w:type="character" w:customStyle="1" w:styleId="WW8Num9z4">
    <w:name w:val="WW8Num9z4"/>
    <w:rsid w:val="002C3933"/>
    <w:rPr>
      <w:rFonts w:ascii="Courier New" w:hAnsi="Courier New"/>
    </w:rPr>
  </w:style>
  <w:style w:type="character" w:customStyle="1" w:styleId="WW8Num10z0">
    <w:name w:val="WW8Num10z0"/>
    <w:rsid w:val="002C3933"/>
    <w:rPr>
      <w:rFonts w:ascii="Symbol" w:hAnsi="Symbol"/>
    </w:rPr>
  </w:style>
  <w:style w:type="character" w:customStyle="1" w:styleId="WW8Num10z1">
    <w:name w:val="WW8Num10z1"/>
    <w:rsid w:val="002C3933"/>
    <w:rPr>
      <w:rFonts w:ascii="Courier New" w:hAnsi="Courier New" w:cs="Courier New"/>
    </w:rPr>
  </w:style>
  <w:style w:type="character" w:customStyle="1" w:styleId="WW8Num10z2">
    <w:name w:val="WW8Num10z2"/>
    <w:rsid w:val="002C3933"/>
    <w:rPr>
      <w:rFonts w:ascii="Wingdings" w:hAnsi="Wingdings"/>
    </w:rPr>
  </w:style>
  <w:style w:type="character" w:customStyle="1" w:styleId="WW8Num11z0">
    <w:name w:val="WW8Num11z0"/>
    <w:rsid w:val="002C3933"/>
    <w:rPr>
      <w:rFonts w:ascii="Wingdings" w:hAnsi="Wingdings"/>
    </w:rPr>
  </w:style>
  <w:style w:type="character" w:customStyle="1" w:styleId="WW8Num12z0">
    <w:name w:val="WW8Num12z0"/>
    <w:rsid w:val="002C3933"/>
    <w:rPr>
      <w:rFonts w:ascii="Times New Roman" w:eastAsia="Times New Roman" w:hAnsi="Times New Roman" w:cs="Times New Roman"/>
    </w:rPr>
  </w:style>
  <w:style w:type="character" w:customStyle="1" w:styleId="WW8Num12z1">
    <w:name w:val="WW8Num12z1"/>
    <w:rsid w:val="002C3933"/>
    <w:rPr>
      <w:rFonts w:ascii="Courier New" w:hAnsi="Courier New"/>
    </w:rPr>
  </w:style>
  <w:style w:type="character" w:customStyle="1" w:styleId="WW8Num12z2">
    <w:name w:val="WW8Num12z2"/>
    <w:rsid w:val="002C3933"/>
    <w:rPr>
      <w:rFonts w:ascii="Wingdings" w:hAnsi="Wingdings"/>
    </w:rPr>
  </w:style>
  <w:style w:type="character" w:customStyle="1" w:styleId="WW8Num12z3">
    <w:name w:val="WW8Num12z3"/>
    <w:rsid w:val="002C3933"/>
    <w:rPr>
      <w:rFonts w:ascii="Symbol" w:hAnsi="Symbol"/>
    </w:rPr>
  </w:style>
  <w:style w:type="character" w:customStyle="1" w:styleId="WW8Num13z0">
    <w:name w:val="WW8Num13z0"/>
    <w:rsid w:val="002C3933"/>
    <w:rPr>
      <w:rFonts w:ascii="Wingdings" w:hAnsi="Wingdings"/>
    </w:rPr>
  </w:style>
  <w:style w:type="character" w:customStyle="1" w:styleId="WW8Num13z1">
    <w:name w:val="WW8Num13z1"/>
    <w:rsid w:val="002C3933"/>
    <w:rPr>
      <w:rFonts w:ascii="Courier New" w:hAnsi="Courier New"/>
    </w:rPr>
  </w:style>
  <w:style w:type="character" w:customStyle="1" w:styleId="WW8Num13z3">
    <w:name w:val="WW8Num13z3"/>
    <w:rsid w:val="002C3933"/>
    <w:rPr>
      <w:rFonts w:ascii="Symbol" w:hAnsi="Symbol"/>
    </w:rPr>
  </w:style>
  <w:style w:type="character" w:customStyle="1" w:styleId="WW-DefaultParagraphFont">
    <w:name w:val="WW-Default Paragraph Font"/>
    <w:rsid w:val="002C3933"/>
  </w:style>
  <w:style w:type="character" w:styleId="Hyperlink">
    <w:name w:val="Hyperlink"/>
    <w:basedOn w:val="DefaultParagraphFont"/>
    <w:unhideWhenUsed/>
    <w:rsid w:val="008E63DC"/>
    <w:rPr>
      <w:color w:val="0000FF" w:themeColor="hyperlink"/>
      <w:u w:val="single"/>
    </w:rPr>
  </w:style>
  <w:style w:type="character" w:customStyle="1" w:styleId="Heading1Char">
    <w:name w:val="Heading 1 Char"/>
    <w:rsid w:val="002C3933"/>
    <w:rPr>
      <w:b/>
      <w:sz w:val="24"/>
      <w:szCs w:val="24"/>
      <w:u w:val="single"/>
    </w:rPr>
  </w:style>
  <w:style w:type="character" w:customStyle="1" w:styleId="HeaderChar">
    <w:name w:val="Header Char"/>
    <w:rsid w:val="002C3933"/>
    <w:rPr>
      <w:sz w:val="24"/>
      <w:szCs w:val="24"/>
      <w:lang w:val="en-GB"/>
    </w:rPr>
  </w:style>
  <w:style w:type="character" w:customStyle="1" w:styleId="PlainTextChar">
    <w:name w:val="Plain Text Char"/>
    <w:rsid w:val="002C3933"/>
    <w:rPr>
      <w:rFonts w:ascii="Courier New" w:hAnsi="Courier New" w:cs="Courier New"/>
    </w:rPr>
  </w:style>
  <w:style w:type="character" w:customStyle="1" w:styleId="Heading4Char">
    <w:name w:val="Heading 4 Char"/>
    <w:rsid w:val="002C393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umberingSymbols">
    <w:name w:val="Numbering Symbols"/>
    <w:rsid w:val="002C3933"/>
  </w:style>
  <w:style w:type="paragraph" w:customStyle="1" w:styleId="Heading">
    <w:name w:val="Heading"/>
    <w:basedOn w:val="Normal"/>
    <w:next w:val="BodyText"/>
    <w:rsid w:val="002C3933"/>
    <w:pPr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2C3933"/>
    <w:pPr>
      <w:spacing w:after="120"/>
    </w:pPr>
  </w:style>
  <w:style w:type="paragraph" w:styleId="List">
    <w:name w:val="List"/>
    <w:basedOn w:val="BodyText"/>
    <w:rsid w:val="002C3933"/>
    <w:rPr>
      <w:rFonts w:cs="Mangal"/>
    </w:rPr>
  </w:style>
  <w:style w:type="paragraph" w:styleId="Caption">
    <w:name w:val="caption"/>
    <w:basedOn w:val="Normal"/>
    <w:qFormat/>
    <w:rsid w:val="002C3933"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2C3933"/>
    <w:rPr>
      <w:rFonts w:cs="Mangal"/>
    </w:rPr>
  </w:style>
  <w:style w:type="paragraph" w:styleId="Title">
    <w:name w:val="Title"/>
    <w:basedOn w:val="Normal"/>
    <w:next w:val="Subtitle"/>
    <w:qFormat/>
    <w:rsid w:val="002C3933"/>
    <w:pPr>
      <w:jc w:val="center"/>
    </w:pPr>
    <w:rPr>
      <w:b/>
      <w:sz w:val="28"/>
      <w:szCs w:val="20"/>
    </w:rPr>
  </w:style>
  <w:style w:type="paragraph" w:styleId="Subtitle">
    <w:name w:val="Subtitle"/>
    <w:basedOn w:val="Heading"/>
    <w:next w:val="BodyText"/>
    <w:qFormat/>
    <w:rsid w:val="002C3933"/>
    <w:pPr>
      <w:jc w:val="center"/>
    </w:pPr>
    <w:rPr>
      <w:i/>
      <w:iCs/>
    </w:rPr>
  </w:style>
  <w:style w:type="paragraph" w:customStyle="1" w:styleId="Char3">
    <w:name w:val="Char3"/>
    <w:basedOn w:val="Normal"/>
    <w:rsid w:val="002C3933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Address1">
    <w:name w:val="Address 1"/>
    <w:basedOn w:val="Normal"/>
    <w:rsid w:val="002C3933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CompanyName">
    <w:name w:val="Company Name"/>
    <w:basedOn w:val="Normal"/>
    <w:next w:val="Normal"/>
    <w:rsid w:val="002C3933"/>
    <w:pPr>
      <w:tabs>
        <w:tab w:val="left" w:pos="2160"/>
        <w:tab w:val="right" w:pos="6480"/>
      </w:tabs>
      <w:spacing w:before="240" w:after="40" w:line="220" w:lineRule="atLeast"/>
      <w:ind w:right="-97"/>
    </w:pPr>
    <w:rPr>
      <w:rFonts w:eastAsia="Batang"/>
      <w:b/>
      <w:bCs/>
      <w:u w:val="single"/>
    </w:rPr>
  </w:style>
  <w:style w:type="paragraph" w:customStyle="1" w:styleId="Achievement">
    <w:name w:val="Achievement"/>
    <w:basedOn w:val="BodyText"/>
    <w:rsid w:val="002C3933"/>
    <w:pPr>
      <w:spacing w:after="60" w:line="220" w:lineRule="atLeast"/>
      <w:ind w:left="245" w:hanging="245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Objective">
    <w:name w:val="Objective"/>
    <w:basedOn w:val="Normal"/>
    <w:next w:val="BodyText"/>
    <w:rsid w:val="002C3933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customStyle="1" w:styleId="Address2">
    <w:name w:val="Address 2"/>
    <w:basedOn w:val="Normal"/>
    <w:rsid w:val="002C3933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CharCharCharChar">
    <w:name w:val="Char Char Char Char"/>
    <w:basedOn w:val="Normal"/>
    <w:rsid w:val="002C3933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Header">
    <w:name w:val="header"/>
    <w:basedOn w:val="Normal"/>
    <w:rsid w:val="002C3933"/>
    <w:pPr>
      <w:tabs>
        <w:tab w:val="center" w:pos="4320"/>
        <w:tab w:val="right" w:pos="8640"/>
      </w:tabs>
    </w:pPr>
    <w:rPr>
      <w:lang w:val="en-GB"/>
    </w:rPr>
  </w:style>
  <w:style w:type="paragraph" w:styleId="NormalWeb">
    <w:name w:val="Normal (Web)"/>
    <w:basedOn w:val="Normal"/>
    <w:rsid w:val="002C3933"/>
    <w:pPr>
      <w:spacing w:before="280" w:after="280"/>
    </w:pPr>
  </w:style>
  <w:style w:type="paragraph" w:styleId="PlainText">
    <w:name w:val="Plain Text"/>
    <w:basedOn w:val="Normal"/>
    <w:rsid w:val="002C3933"/>
    <w:rPr>
      <w:rFonts w:ascii="Courier New" w:hAnsi="Courier New" w:cs="Courier New"/>
      <w:sz w:val="20"/>
      <w:szCs w:val="20"/>
    </w:rPr>
  </w:style>
  <w:style w:type="character" w:customStyle="1" w:styleId="pc-rtg-jobdetailsdetailcontent">
    <w:name w:val="pc-rtg-jobdetailsdetailcontent"/>
    <w:basedOn w:val="DefaultParagraphFont"/>
    <w:rsid w:val="002C3933"/>
  </w:style>
  <w:style w:type="paragraph" w:styleId="ListParagraph">
    <w:name w:val="List Paragraph"/>
    <w:basedOn w:val="Normal"/>
    <w:qFormat/>
    <w:rsid w:val="002C3933"/>
    <w:pPr>
      <w:ind w:left="720"/>
      <w:contextualSpacing/>
    </w:pPr>
  </w:style>
  <w:style w:type="table" w:styleId="TableGrid">
    <w:name w:val="Table Grid"/>
    <w:basedOn w:val="TableNormal"/>
    <w:rsid w:val="002C3933"/>
    <w:rPr>
      <w:rFonts w:ascii="Calibri" w:eastAsia="Calibri" w:hAnsi="Calibri"/>
      <w:sz w:val="22"/>
      <w:szCs w:val="22"/>
    </w:rPr>
    <w:tblPr>
      <w:tblCellMar>
        <w:left w:w="0" w:type="dxa"/>
        <w:right w:w="0" w:type="dxa"/>
      </w:tblCellMar>
    </w:tblPr>
  </w:style>
  <w:style w:type="table" w:styleId="MediumGrid3-Accent2">
    <w:name w:val="Medium Grid 3 Accent 2"/>
    <w:basedOn w:val="TableNormal"/>
    <w:rsid w:val="002C3933"/>
    <w:rPr>
      <w:rFonts w:ascii="Calibri" w:eastAsia="Calibri" w:hAnsi="Calibri"/>
      <w:sz w:val="22"/>
      <w:szCs w:val="22"/>
    </w:rPr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25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C71"/>
    <w:rPr>
      <w:rFonts w:ascii="Courier New" w:hAnsi="Courier New" w:cs="Courier New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779D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9D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table" w:styleId="PlainTable1">
    <w:name w:val="Plain Table 1"/>
    <w:basedOn w:val="TableNormal"/>
    <w:uiPriority w:val="41"/>
    <w:rsid w:val="00567A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67A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anthiya95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RAKESH C R</vt:lpstr>
    </vt:vector>
  </TitlesOfParts>
  <Company/>
  <LinksUpToDate>false</LinksUpToDate>
  <CharactersWithSpaces>2854</CharactersWithSpaces>
  <SharedDoc>false</SharedDoc>
  <HLinks>
    <vt:vector size="6" baseType="variant">
      <vt:variant>
        <vt:i4>1769535</vt:i4>
      </vt:variant>
      <vt:variant>
        <vt:i4>0</vt:i4>
      </vt:variant>
      <vt:variant>
        <vt:i4>0</vt:i4>
      </vt:variant>
      <vt:variant>
        <vt:i4>5</vt:i4>
      </vt:variant>
      <vt:variant>
        <vt:lpwstr>mailto:vishnup7432@gmail.com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RAKESH C R</dc:title>
  <dc:creator>compaq</dc:creator>
  <cp:lastModifiedBy>Dinesh</cp:lastModifiedBy>
  <cp:revision>32</cp:revision>
  <cp:lastPrinted>2016-12-28T05:40:00Z</cp:lastPrinted>
  <dcterms:created xsi:type="dcterms:W3CDTF">2016-02-06T05:51:00Z</dcterms:created>
  <dcterms:modified xsi:type="dcterms:W3CDTF">2023-03-09T14:41:00Z</dcterms:modified>
</cp:coreProperties>
</file>